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13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346"/>
        <w:gridCol w:w="6929"/>
        <w:gridCol w:w="1809"/>
        <w:gridCol w:w="2000"/>
        <w:gridCol w:w="465"/>
        <w:gridCol w:w="1902"/>
        <w:gridCol w:w="1551"/>
        <w:gridCol w:w="465"/>
        <w:gridCol w:w="544"/>
        <w:gridCol w:w="924"/>
        <w:gridCol w:w="4322"/>
      </w:tblGrid>
      <w:tr w:rsidR="00E265D2" w14:paraId="51728991" w14:textId="77777777" w:rsidTr="009226BD">
        <w:trPr>
          <w:gridAfter w:val="3"/>
          <w:wAfter w:w="5790" w:type="dxa"/>
          <w:trHeight w:val="720"/>
        </w:trPr>
        <w:tc>
          <w:tcPr>
            <w:tcW w:w="11686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19"/>
            </w:tblGrid>
            <w:tr w:rsidR="009E29D2" w14:paraId="7ECC707A" w14:textId="77777777">
              <w:trPr>
                <w:trHeight w:val="642"/>
              </w:trPr>
              <w:tc>
                <w:tcPr>
                  <w:tcW w:w="79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44ADCD" w14:textId="066C20DC" w:rsidR="009E29D2" w:rsidRPr="007103EF" w:rsidRDefault="007103EF">
                  <w:pPr>
                    <w:spacing w:after="0" w:line="240" w:lineRule="auto"/>
                  </w:pPr>
                  <w:r w:rsidRPr="007103EF">
                    <w:rPr>
                      <w:b/>
                      <w:bCs/>
                      <w:sz w:val="44"/>
                      <w:szCs w:val="44"/>
                    </w:rPr>
                    <w:t xml:space="preserve">Отчет </w:t>
                  </w:r>
                  <w:r w:rsidR="00DD1A84" w:rsidRPr="00DD1A84">
                    <w:rPr>
                      <w:b/>
                      <w:bCs/>
                      <w:sz w:val="44"/>
                      <w:szCs w:val="44"/>
                    </w:rPr>
                    <w:t>клубов</w:t>
                  </w:r>
                </w:p>
              </w:tc>
            </w:tr>
          </w:tbl>
          <w:p w14:paraId="040404D1" w14:textId="77777777" w:rsidR="009E29D2" w:rsidRDefault="009E29D2">
            <w:pPr>
              <w:spacing w:after="0" w:line="240" w:lineRule="auto"/>
            </w:pPr>
          </w:p>
        </w:tc>
        <w:tc>
          <w:tcPr>
            <w:tcW w:w="3453" w:type="dxa"/>
            <w:gridSpan w:val="2"/>
          </w:tcPr>
          <w:p w14:paraId="26A666D1" w14:textId="77777777" w:rsidR="009E29D2" w:rsidRDefault="009E29D2"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 w14:paraId="58C32515" w14:textId="77777777" w:rsidR="009E29D2" w:rsidRDefault="009E29D2">
            <w:pPr>
              <w:pStyle w:val="EmptyCellLayoutStyle"/>
              <w:spacing w:after="0" w:line="240" w:lineRule="auto"/>
            </w:pPr>
          </w:p>
        </w:tc>
      </w:tr>
      <w:tr w:rsidR="009E29D2" w14:paraId="63188C6B" w14:textId="77777777" w:rsidTr="009226BD">
        <w:trPr>
          <w:gridAfter w:val="3"/>
          <w:wAfter w:w="5790" w:type="dxa"/>
          <w:trHeight w:val="559"/>
        </w:trPr>
        <w:tc>
          <w:tcPr>
            <w:tcW w:w="483" w:type="dxa"/>
            <w:gridSpan w:val="2"/>
          </w:tcPr>
          <w:p w14:paraId="321471F1" w14:textId="77777777" w:rsidR="009E29D2" w:rsidRDefault="009E29D2">
            <w:pPr>
              <w:pStyle w:val="EmptyCellLayoutStyle"/>
              <w:spacing w:after="0" w:line="240" w:lineRule="auto"/>
            </w:pPr>
          </w:p>
        </w:tc>
        <w:tc>
          <w:tcPr>
            <w:tcW w:w="8738" w:type="dxa"/>
            <w:gridSpan w:val="2"/>
          </w:tcPr>
          <w:p w14:paraId="55640477" w14:textId="77777777" w:rsidR="009E29D2" w:rsidRDefault="009E29D2">
            <w:pPr>
              <w:pStyle w:val="EmptyCellLayoutStyle"/>
              <w:spacing w:after="0" w:line="240" w:lineRule="auto"/>
            </w:pPr>
          </w:p>
        </w:tc>
        <w:tc>
          <w:tcPr>
            <w:tcW w:w="2000" w:type="dxa"/>
          </w:tcPr>
          <w:p w14:paraId="790C21DE" w14:textId="77777777" w:rsidR="009E29D2" w:rsidRDefault="009E29D2"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 w14:paraId="617C3D47" w14:textId="77777777" w:rsidR="009E29D2" w:rsidRDefault="009E29D2">
            <w:pPr>
              <w:pStyle w:val="EmptyCellLayoutStyle"/>
              <w:spacing w:after="0" w:line="240" w:lineRule="auto"/>
            </w:pPr>
          </w:p>
        </w:tc>
        <w:tc>
          <w:tcPr>
            <w:tcW w:w="3453" w:type="dxa"/>
            <w:gridSpan w:val="2"/>
          </w:tcPr>
          <w:p w14:paraId="7647C1E7" w14:textId="77777777" w:rsidR="009E29D2" w:rsidRDefault="009E29D2"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 w14:paraId="39E6B773" w14:textId="77777777" w:rsidR="009E29D2" w:rsidRDefault="009E29D2">
            <w:pPr>
              <w:pStyle w:val="EmptyCellLayoutStyle"/>
              <w:spacing w:after="0" w:line="240" w:lineRule="auto"/>
            </w:pPr>
          </w:p>
        </w:tc>
      </w:tr>
      <w:tr w:rsidR="00E265D2" w14:paraId="131B4150" w14:textId="77777777" w:rsidTr="009226BD">
        <w:trPr>
          <w:gridAfter w:val="3"/>
          <w:wAfter w:w="5790" w:type="dxa"/>
        </w:trPr>
        <w:tc>
          <w:tcPr>
            <w:tcW w:w="483" w:type="dxa"/>
            <w:gridSpan w:val="2"/>
          </w:tcPr>
          <w:p w14:paraId="3FCFD650" w14:textId="77777777" w:rsidR="009E29D2" w:rsidRDefault="009E29D2">
            <w:pPr>
              <w:pStyle w:val="EmptyCellLayoutStyle"/>
              <w:spacing w:after="0" w:line="240" w:lineRule="auto"/>
            </w:pPr>
          </w:p>
        </w:tc>
        <w:tc>
          <w:tcPr>
            <w:tcW w:w="8738" w:type="dxa"/>
            <w:gridSpan w:val="2"/>
          </w:tcPr>
          <w:tbl>
            <w:tblPr>
              <w:tblW w:w="8720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5"/>
              <w:gridCol w:w="2355"/>
              <w:gridCol w:w="2030"/>
              <w:gridCol w:w="2030"/>
            </w:tblGrid>
            <w:tr w:rsidR="009E29D2" w14:paraId="4126F8AC" w14:textId="77777777" w:rsidTr="004B76D5">
              <w:trPr>
                <w:trHeight w:val="354"/>
              </w:trPr>
              <w:tc>
                <w:tcPr>
                  <w:tcW w:w="230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5D950E" w14:textId="199C048A" w:rsidR="009E29D2" w:rsidRDefault="001371C0" w:rsidP="004F7BF1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Номер телефона</w:t>
                  </w:r>
                </w:p>
                <w:p w14:paraId="582BF354" w14:textId="77777777" w:rsidR="009E29D2" w:rsidRDefault="009E29D2">
                  <w:pPr>
                    <w:spacing w:after="0" w:line="240" w:lineRule="auto"/>
                  </w:pPr>
                </w:p>
              </w:tc>
              <w:tc>
                <w:tcPr>
                  <w:tcW w:w="235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22D507" w14:textId="01110B4C" w:rsidR="009E29D2" w:rsidRDefault="001371C0" w:rsidP="004F7BF1">
                  <w:pPr>
                    <w:spacing w:after="0" w:line="240" w:lineRule="auto"/>
                    <w:jc w:val="center"/>
                  </w:pPr>
                  <w:r w:rsidRPr="001371C0">
                    <w:rPr>
                      <w:rFonts w:ascii="Segoe UI" w:eastAsia="Segoe UI" w:hAnsi="Segoe UI"/>
                      <w:color w:val="000000"/>
                    </w:rPr>
                    <w:t>Номер дома</w:t>
                  </w:r>
                </w:p>
              </w:tc>
              <w:tc>
                <w:tcPr>
                  <w:tcW w:w="203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533C85" w14:textId="6EE9E061" w:rsidR="009E29D2" w:rsidRDefault="001371C0" w:rsidP="004F7BF1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приглашения</w:t>
                  </w:r>
                </w:p>
              </w:tc>
              <w:tc>
                <w:tcPr>
                  <w:tcW w:w="203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457F06" w14:textId="6B57CCE2" w:rsidR="009E29D2" w:rsidRDefault="001371C0" w:rsidP="004F7BF1">
                  <w:pPr>
                    <w:spacing w:after="0" w:line="240" w:lineRule="auto"/>
                    <w:jc w:val="center"/>
                  </w:pPr>
                  <w:r w:rsidRPr="001371C0">
                    <w:rPr>
                      <w:rFonts w:ascii="Segoe UI" w:eastAsia="Segoe UI" w:hAnsi="Segoe UI"/>
                      <w:color w:val="000000"/>
                    </w:rPr>
                    <w:t>названия</w:t>
                  </w:r>
                </w:p>
              </w:tc>
            </w:tr>
            <w:tr w:rsidR="009E29D2" w14:paraId="0AEB5499" w14:textId="77777777" w:rsidTr="004B76D5">
              <w:trPr>
                <w:trHeight w:val="354"/>
              </w:trPr>
              <w:tc>
                <w:tcPr>
                  <w:tcW w:w="230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1EC31E" w14:textId="77777777" w:rsidR="009E29D2" w:rsidRDefault="00F43F43" w:rsidP="004F7BF1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+375446758798</w:t>
                  </w:r>
                </w:p>
              </w:tc>
              <w:tc>
                <w:tcPr>
                  <w:tcW w:w="235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300734" w14:textId="77777777" w:rsidR="009E29D2" w:rsidRDefault="00F43F43" w:rsidP="004B76D5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56</w:t>
                  </w:r>
                </w:p>
              </w:tc>
              <w:tc>
                <w:tcPr>
                  <w:tcW w:w="203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911D4D" w14:textId="77777777" w:rsidR="009E29D2" w:rsidRDefault="00F43F43" w:rsidP="004B76D5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True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1DCA6B" w14:textId="77777777" w:rsidR="009E29D2" w:rsidRDefault="00F43F43" w:rsidP="004F7BF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Пушкина</w:t>
                  </w:r>
                </w:p>
              </w:tc>
            </w:tr>
            <w:tr w:rsidR="009E29D2" w14:paraId="1FBB6DE1" w14:textId="77777777" w:rsidTr="004B76D5">
              <w:trPr>
                <w:trHeight w:val="354"/>
              </w:trPr>
              <w:tc>
                <w:tcPr>
                  <w:tcW w:w="230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193060" w14:textId="77777777" w:rsidR="009E29D2" w:rsidRDefault="00F43F43" w:rsidP="004F7BF1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+375444563321</w:t>
                  </w:r>
                </w:p>
              </w:tc>
              <w:tc>
                <w:tcPr>
                  <w:tcW w:w="235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618E98" w14:textId="77777777" w:rsidR="009E29D2" w:rsidRDefault="00F43F43" w:rsidP="004B76D5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203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A82E25" w14:textId="77777777" w:rsidR="009E29D2" w:rsidRDefault="00F43F43" w:rsidP="004B76D5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False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FF06FA" w14:textId="77777777" w:rsidR="009E29D2" w:rsidRDefault="00F43F43" w:rsidP="004F7BF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Притыцкого</w:t>
                  </w:r>
                </w:p>
              </w:tc>
            </w:tr>
            <w:tr w:rsidR="009E29D2" w14:paraId="03A1122F" w14:textId="77777777" w:rsidTr="004B76D5">
              <w:trPr>
                <w:trHeight w:val="354"/>
              </w:trPr>
              <w:tc>
                <w:tcPr>
                  <w:tcW w:w="230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730808" w14:textId="77777777" w:rsidR="009E29D2" w:rsidRDefault="00F43F43" w:rsidP="004F7BF1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+375337659000</w:t>
                  </w:r>
                </w:p>
              </w:tc>
              <w:tc>
                <w:tcPr>
                  <w:tcW w:w="235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081D0E" w14:textId="77777777" w:rsidR="009E29D2" w:rsidRDefault="00F43F43" w:rsidP="004B76D5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78</w:t>
                  </w:r>
                </w:p>
              </w:tc>
              <w:tc>
                <w:tcPr>
                  <w:tcW w:w="203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4F8F8E" w14:textId="77777777" w:rsidR="009E29D2" w:rsidRDefault="00F43F43" w:rsidP="004B76D5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True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4322F6" w14:textId="77777777" w:rsidR="009E29D2" w:rsidRDefault="00F43F43" w:rsidP="004F7BF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Немига</w:t>
                  </w:r>
                </w:p>
              </w:tc>
            </w:tr>
            <w:tr w:rsidR="009E29D2" w14:paraId="565334DB" w14:textId="77777777" w:rsidTr="004B76D5">
              <w:trPr>
                <w:trHeight w:val="354"/>
              </w:trPr>
              <w:tc>
                <w:tcPr>
                  <w:tcW w:w="230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434E3E" w14:textId="77777777" w:rsidR="009E29D2" w:rsidRDefault="00F43F43" w:rsidP="004F7BF1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+375253338709</w:t>
                  </w:r>
                </w:p>
              </w:tc>
              <w:tc>
                <w:tcPr>
                  <w:tcW w:w="235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1D9112" w14:textId="77777777" w:rsidR="009E29D2" w:rsidRDefault="00F43F43" w:rsidP="004B76D5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203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530C46" w14:textId="77777777" w:rsidR="009E29D2" w:rsidRDefault="00F43F43" w:rsidP="004B76D5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True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0A9DC3" w14:textId="77777777" w:rsidR="009E29D2" w:rsidRDefault="00F43F43" w:rsidP="004F7BF1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Зыбицкая</w:t>
                  </w:r>
                  <w:proofErr w:type="spellEnd"/>
                </w:p>
              </w:tc>
            </w:tr>
            <w:tr w:rsidR="009E29D2" w14:paraId="5BBD0506" w14:textId="77777777" w:rsidTr="004B76D5">
              <w:trPr>
                <w:trHeight w:val="354"/>
              </w:trPr>
              <w:tc>
                <w:tcPr>
                  <w:tcW w:w="230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1F8881" w14:textId="77777777" w:rsidR="009E29D2" w:rsidRDefault="00F43F43" w:rsidP="004F7BF1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+375445674499</w:t>
                  </w:r>
                </w:p>
              </w:tc>
              <w:tc>
                <w:tcPr>
                  <w:tcW w:w="235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C499A0" w14:textId="77777777" w:rsidR="009E29D2" w:rsidRDefault="00F43F43" w:rsidP="004B76D5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203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466405" w14:textId="77777777" w:rsidR="009E29D2" w:rsidRDefault="00F43F43" w:rsidP="004B76D5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False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77E5F0" w14:textId="77777777" w:rsidR="009E29D2" w:rsidRDefault="00F43F43" w:rsidP="004F7BF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Немига</w:t>
                  </w:r>
                </w:p>
              </w:tc>
            </w:tr>
          </w:tbl>
          <w:p w14:paraId="7D76930A" w14:textId="77777777" w:rsidR="009E29D2" w:rsidRDefault="009E29D2">
            <w:pPr>
              <w:spacing w:after="0" w:line="240" w:lineRule="auto"/>
            </w:pPr>
          </w:p>
        </w:tc>
        <w:tc>
          <w:tcPr>
            <w:tcW w:w="2000" w:type="dxa"/>
          </w:tcPr>
          <w:p w14:paraId="48F3DAFF" w14:textId="77777777" w:rsidR="009E29D2" w:rsidRDefault="009E29D2">
            <w:pPr>
              <w:pStyle w:val="EmptyCellLayoutStyle"/>
              <w:spacing w:after="0" w:line="240" w:lineRule="auto"/>
            </w:pPr>
          </w:p>
        </w:tc>
        <w:tc>
          <w:tcPr>
            <w:tcW w:w="3918" w:type="dxa"/>
            <w:gridSpan w:val="3"/>
            <w:vMerge w:val="restart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545EC" w14:textId="5CEB25A1" w:rsidR="009E29D2" w:rsidRDefault="009E29D2">
            <w:pPr>
              <w:spacing w:after="0" w:line="240" w:lineRule="auto"/>
            </w:pPr>
          </w:p>
        </w:tc>
        <w:tc>
          <w:tcPr>
            <w:tcW w:w="465" w:type="dxa"/>
          </w:tcPr>
          <w:p w14:paraId="7ED6D7A1" w14:textId="77777777" w:rsidR="009E29D2" w:rsidRDefault="009E29D2">
            <w:pPr>
              <w:pStyle w:val="EmptyCellLayoutStyle"/>
              <w:spacing w:after="0" w:line="240" w:lineRule="auto"/>
            </w:pPr>
          </w:p>
        </w:tc>
      </w:tr>
      <w:tr w:rsidR="00E265D2" w14:paraId="77D8DB77" w14:textId="77777777" w:rsidTr="009226BD">
        <w:trPr>
          <w:gridAfter w:val="3"/>
          <w:wAfter w:w="5790" w:type="dxa"/>
          <w:trHeight w:val="793"/>
        </w:trPr>
        <w:tc>
          <w:tcPr>
            <w:tcW w:w="483" w:type="dxa"/>
            <w:gridSpan w:val="2"/>
          </w:tcPr>
          <w:p w14:paraId="17A55D6D" w14:textId="77777777" w:rsidR="009E29D2" w:rsidRDefault="009E29D2">
            <w:pPr>
              <w:pStyle w:val="EmptyCellLayoutStyle"/>
              <w:spacing w:after="0" w:line="240" w:lineRule="auto"/>
            </w:pPr>
          </w:p>
        </w:tc>
        <w:tc>
          <w:tcPr>
            <w:tcW w:w="8738" w:type="dxa"/>
            <w:gridSpan w:val="2"/>
          </w:tcPr>
          <w:p w14:paraId="3DFDDD63" w14:textId="77777777" w:rsidR="009E29D2" w:rsidRDefault="009E29D2">
            <w:pPr>
              <w:pStyle w:val="EmptyCellLayoutStyle"/>
              <w:spacing w:after="0" w:line="240" w:lineRule="auto"/>
            </w:pPr>
          </w:p>
        </w:tc>
        <w:tc>
          <w:tcPr>
            <w:tcW w:w="2000" w:type="dxa"/>
          </w:tcPr>
          <w:p w14:paraId="4F23010C" w14:textId="77777777" w:rsidR="009E29D2" w:rsidRDefault="009E29D2">
            <w:pPr>
              <w:pStyle w:val="EmptyCellLayoutStyle"/>
              <w:spacing w:after="0" w:line="240" w:lineRule="auto"/>
            </w:pPr>
          </w:p>
        </w:tc>
        <w:tc>
          <w:tcPr>
            <w:tcW w:w="3918" w:type="dxa"/>
            <w:gridSpan w:val="3"/>
            <w:vMerge/>
          </w:tcPr>
          <w:p w14:paraId="0CEBFA49" w14:textId="77777777" w:rsidR="009E29D2" w:rsidRDefault="009E29D2"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 w14:paraId="58D17DED" w14:textId="77777777" w:rsidR="009E29D2" w:rsidRDefault="009E29D2">
            <w:pPr>
              <w:pStyle w:val="EmptyCellLayoutStyle"/>
              <w:spacing w:after="0" w:line="240" w:lineRule="auto"/>
            </w:pPr>
          </w:p>
        </w:tc>
      </w:tr>
      <w:tr w:rsidR="009E29D2" w14:paraId="52E3A406" w14:textId="77777777" w:rsidTr="009226BD">
        <w:trPr>
          <w:gridAfter w:val="3"/>
          <w:wAfter w:w="5790" w:type="dxa"/>
          <w:trHeight w:val="1139"/>
        </w:trPr>
        <w:tc>
          <w:tcPr>
            <w:tcW w:w="483" w:type="dxa"/>
            <w:gridSpan w:val="2"/>
          </w:tcPr>
          <w:p w14:paraId="5568536C" w14:textId="77777777" w:rsidR="009E29D2" w:rsidRDefault="009E29D2">
            <w:pPr>
              <w:pStyle w:val="EmptyCellLayoutStyle"/>
              <w:spacing w:after="0" w:line="240" w:lineRule="auto"/>
            </w:pPr>
          </w:p>
        </w:tc>
        <w:tc>
          <w:tcPr>
            <w:tcW w:w="8738" w:type="dxa"/>
            <w:gridSpan w:val="2"/>
          </w:tcPr>
          <w:p w14:paraId="1E55455B" w14:textId="7DD22ACD" w:rsidR="009E29D2" w:rsidRDefault="003A7E8F">
            <w:pPr>
              <w:pStyle w:val="EmptyCellLayoutStyle"/>
              <w:spacing w:after="0" w:line="240" w:lineRule="auto"/>
            </w:pPr>
            <w:r>
              <w:object w:dxaOrig="4152" w:dyaOrig="2928" w14:anchorId="35CB6D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6pt;height:180pt" o:ole="">
                  <v:imagedata r:id="rId7" o:title=""/>
                </v:shape>
                <o:OLEObject Type="Embed" ProgID="PBrush" ShapeID="_x0000_i1025" DrawAspect="Content" ObjectID="_1648243783" r:id="rId8"/>
              </w:object>
            </w:r>
          </w:p>
        </w:tc>
        <w:tc>
          <w:tcPr>
            <w:tcW w:w="2000" w:type="dxa"/>
          </w:tcPr>
          <w:p w14:paraId="485275D8" w14:textId="77777777" w:rsidR="009E29D2" w:rsidRDefault="009E29D2"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 w14:paraId="1E7FCBBE" w14:textId="77777777" w:rsidR="009E29D2" w:rsidRDefault="009E29D2">
            <w:pPr>
              <w:pStyle w:val="EmptyCellLayoutStyle"/>
              <w:spacing w:after="0" w:line="240" w:lineRule="auto"/>
            </w:pPr>
          </w:p>
        </w:tc>
        <w:tc>
          <w:tcPr>
            <w:tcW w:w="3453" w:type="dxa"/>
            <w:gridSpan w:val="2"/>
          </w:tcPr>
          <w:p w14:paraId="27B7FD8F" w14:textId="77777777" w:rsidR="009E29D2" w:rsidRDefault="009E29D2"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 w14:paraId="58872001" w14:textId="77777777" w:rsidR="009E29D2" w:rsidRDefault="009E29D2">
            <w:pPr>
              <w:pStyle w:val="EmptyCellLayoutStyle"/>
              <w:spacing w:after="0" w:line="240" w:lineRule="auto"/>
            </w:pPr>
          </w:p>
        </w:tc>
      </w:tr>
      <w:tr w:rsidR="004B76D5" w14:paraId="2F580B8C" w14:textId="77777777" w:rsidTr="009226BD">
        <w:trPr>
          <w:gridAfter w:val="3"/>
          <w:wAfter w:w="5790" w:type="dxa"/>
          <w:trHeight w:val="1139"/>
        </w:trPr>
        <w:tc>
          <w:tcPr>
            <w:tcW w:w="483" w:type="dxa"/>
            <w:gridSpan w:val="2"/>
          </w:tcPr>
          <w:p w14:paraId="0C33D4FF" w14:textId="77777777" w:rsidR="004B76D5" w:rsidRDefault="004B76D5">
            <w:pPr>
              <w:pStyle w:val="EmptyCellLayoutStyle"/>
              <w:spacing w:after="0" w:line="240" w:lineRule="auto"/>
            </w:pPr>
          </w:p>
        </w:tc>
        <w:tc>
          <w:tcPr>
            <w:tcW w:w="8738" w:type="dxa"/>
            <w:gridSpan w:val="2"/>
          </w:tcPr>
          <w:p w14:paraId="3B7EFBFA" w14:textId="29256FB8" w:rsidR="004B76D5" w:rsidRPr="001371C0" w:rsidRDefault="004B76D5">
            <w:pPr>
              <w:pStyle w:val="EmptyCellLayoutStyle"/>
              <w:spacing w:after="0" w:line="240" w:lineRule="auto"/>
            </w:pPr>
          </w:p>
        </w:tc>
        <w:tc>
          <w:tcPr>
            <w:tcW w:w="2000" w:type="dxa"/>
          </w:tcPr>
          <w:p w14:paraId="11956849" w14:textId="77777777" w:rsidR="004B76D5" w:rsidRDefault="004B76D5"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 w14:paraId="2BCE706B" w14:textId="77777777" w:rsidR="004B76D5" w:rsidRDefault="004B76D5">
            <w:pPr>
              <w:pStyle w:val="EmptyCellLayoutStyle"/>
              <w:spacing w:after="0" w:line="240" w:lineRule="auto"/>
            </w:pPr>
          </w:p>
        </w:tc>
        <w:tc>
          <w:tcPr>
            <w:tcW w:w="3453" w:type="dxa"/>
            <w:gridSpan w:val="2"/>
          </w:tcPr>
          <w:p w14:paraId="29BB7FAE" w14:textId="77777777" w:rsidR="004B76D5" w:rsidRDefault="004B76D5"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 w14:paraId="191E02A4" w14:textId="77777777" w:rsidR="004B76D5" w:rsidRDefault="004B76D5">
            <w:pPr>
              <w:pStyle w:val="EmptyCellLayoutStyle"/>
              <w:spacing w:after="0" w:line="240" w:lineRule="auto"/>
            </w:pPr>
          </w:p>
        </w:tc>
      </w:tr>
      <w:tr w:rsidR="004B76D5" w14:paraId="2945A9B4" w14:textId="77777777" w:rsidTr="009226BD">
        <w:trPr>
          <w:gridAfter w:val="3"/>
          <w:wAfter w:w="5790" w:type="dxa"/>
          <w:trHeight w:val="1139"/>
        </w:trPr>
        <w:tc>
          <w:tcPr>
            <w:tcW w:w="483" w:type="dxa"/>
            <w:gridSpan w:val="2"/>
          </w:tcPr>
          <w:p w14:paraId="2FF95B6C" w14:textId="77777777" w:rsidR="004B76D5" w:rsidRDefault="004B76D5">
            <w:pPr>
              <w:pStyle w:val="EmptyCellLayoutStyle"/>
              <w:spacing w:after="0" w:line="240" w:lineRule="auto"/>
            </w:pPr>
          </w:p>
        </w:tc>
        <w:tc>
          <w:tcPr>
            <w:tcW w:w="8738" w:type="dxa"/>
            <w:gridSpan w:val="2"/>
          </w:tcPr>
          <w:p w14:paraId="0C351CCC" w14:textId="77777777" w:rsidR="004B76D5" w:rsidRDefault="004B76D5">
            <w:pPr>
              <w:pStyle w:val="EmptyCellLayoutStyle"/>
              <w:spacing w:after="0" w:line="240" w:lineRule="auto"/>
            </w:pPr>
          </w:p>
        </w:tc>
        <w:tc>
          <w:tcPr>
            <w:tcW w:w="2000" w:type="dxa"/>
          </w:tcPr>
          <w:p w14:paraId="6C9E7A6D" w14:textId="77777777" w:rsidR="004B76D5" w:rsidRDefault="004B76D5"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 w14:paraId="16CB89E8" w14:textId="77777777" w:rsidR="004B76D5" w:rsidRDefault="004B76D5">
            <w:pPr>
              <w:pStyle w:val="EmptyCellLayoutStyle"/>
              <w:spacing w:after="0" w:line="240" w:lineRule="auto"/>
            </w:pPr>
          </w:p>
        </w:tc>
        <w:tc>
          <w:tcPr>
            <w:tcW w:w="3453" w:type="dxa"/>
            <w:gridSpan w:val="2"/>
          </w:tcPr>
          <w:p w14:paraId="197648C0" w14:textId="77777777" w:rsidR="004B76D5" w:rsidRDefault="004B76D5"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 w14:paraId="69D19B74" w14:textId="77777777" w:rsidR="004B76D5" w:rsidRDefault="004B76D5">
            <w:pPr>
              <w:pStyle w:val="EmptyCellLayoutStyle"/>
              <w:spacing w:after="0" w:line="240" w:lineRule="auto"/>
            </w:pPr>
          </w:p>
        </w:tc>
      </w:tr>
      <w:tr w:rsidR="004B76D5" w14:paraId="6D17AE32" w14:textId="77777777" w:rsidTr="009226BD">
        <w:trPr>
          <w:gridAfter w:val="1"/>
          <w:wAfter w:w="4322" w:type="dxa"/>
          <w:trHeight w:val="720"/>
        </w:trPr>
        <w:tc>
          <w:tcPr>
            <w:tcW w:w="11686" w:type="dxa"/>
            <w:gridSpan w:val="6"/>
          </w:tcPr>
          <w:p w14:paraId="027DDACC" w14:textId="77777777" w:rsidR="004B76D5" w:rsidRDefault="004B76D5" w:rsidP="004B76D5">
            <w:pPr>
              <w:spacing w:after="0" w:line="240" w:lineRule="auto"/>
            </w:pPr>
          </w:p>
        </w:tc>
        <w:tc>
          <w:tcPr>
            <w:tcW w:w="4462" w:type="dxa"/>
            <w:gridSpan w:val="4"/>
          </w:tcPr>
          <w:p w14:paraId="313F7C02" w14:textId="77777777" w:rsidR="004B76D5" w:rsidRDefault="004B76D5" w:rsidP="004B76D5">
            <w:pPr>
              <w:pStyle w:val="EmptyCellLayoutStyle"/>
              <w:spacing w:after="0" w:line="240" w:lineRule="auto"/>
            </w:pPr>
          </w:p>
        </w:tc>
        <w:tc>
          <w:tcPr>
            <w:tcW w:w="924" w:type="dxa"/>
          </w:tcPr>
          <w:p w14:paraId="6B851F89" w14:textId="77777777" w:rsidR="004B76D5" w:rsidRDefault="004B76D5" w:rsidP="004B76D5">
            <w:pPr>
              <w:pStyle w:val="EmptyCellLayoutStyle"/>
              <w:spacing w:after="0" w:line="240" w:lineRule="auto"/>
            </w:pPr>
          </w:p>
        </w:tc>
      </w:tr>
      <w:tr w:rsidR="004B76D5" w14:paraId="3E174396" w14:textId="77777777" w:rsidTr="009226BD">
        <w:tc>
          <w:tcPr>
            <w:tcW w:w="137" w:type="dxa"/>
          </w:tcPr>
          <w:p w14:paraId="5A099980" w14:textId="77777777" w:rsidR="004B76D5" w:rsidRDefault="004B76D5" w:rsidP="004B76D5">
            <w:pPr>
              <w:pStyle w:val="EmptyCellLayoutStyle"/>
              <w:spacing w:after="0" w:line="240" w:lineRule="auto"/>
            </w:pPr>
          </w:p>
        </w:tc>
        <w:tc>
          <w:tcPr>
            <w:tcW w:w="21257" w:type="dxa"/>
            <w:gridSpan w:val="11"/>
          </w:tcPr>
          <w:p w14:paraId="3E11708A" w14:textId="77777777" w:rsidR="004B76D5" w:rsidRDefault="004B76D5" w:rsidP="004B76D5">
            <w:pPr>
              <w:spacing w:after="0" w:line="240" w:lineRule="auto"/>
            </w:pPr>
          </w:p>
        </w:tc>
      </w:tr>
      <w:tr w:rsidR="004B76D5" w14:paraId="1F84E752" w14:textId="77777777" w:rsidTr="009226BD">
        <w:trPr>
          <w:trHeight w:val="1083"/>
        </w:trPr>
        <w:tc>
          <w:tcPr>
            <w:tcW w:w="137" w:type="dxa"/>
          </w:tcPr>
          <w:p w14:paraId="1D88A916" w14:textId="77777777" w:rsidR="004B76D5" w:rsidRDefault="004B76D5" w:rsidP="004B76D5">
            <w:pPr>
              <w:pStyle w:val="EmptyCellLayoutStyle"/>
              <w:spacing w:after="0" w:line="240" w:lineRule="auto"/>
            </w:pPr>
          </w:p>
        </w:tc>
        <w:tc>
          <w:tcPr>
            <w:tcW w:w="7275" w:type="dxa"/>
            <w:gridSpan w:val="2"/>
          </w:tcPr>
          <w:p w14:paraId="1ECB716F" w14:textId="5350C44D" w:rsidR="004B76D5" w:rsidRDefault="004B76D5" w:rsidP="004B76D5">
            <w:pPr>
              <w:pStyle w:val="EmptyCellLayoutStyle"/>
              <w:spacing w:after="0" w:line="240" w:lineRule="auto"/>
            </w:pPr>
          </w:p>
        </w:tc>
        <w:tc>
          <w:tcPr>
            <w:tcW w:w="4274" w:type="dxa"/>
            <w:gridSpan w:val="3"/>
          </w:tcPr>
          <w:p w14:paraId="7DCB6AE4" w14:textId="6C01E757" w:rsidR="004B76D5" w:rsidRDefault="004B76D5" w:rsidP="004B76D5">
            <w:pPr>
              <w:pStyle w:val="EmptyCellLayoutStyle"/>
              <w:spacing w:after="0" w:line="240" w:lineRule="auto"/>
            </w:pPr>
          </w:p>
        </w:tc>
        <w:tc>
          <w:tcPr>
            <w:tcW w:w="1902" w:type="dxa"/>
          </w:tcPr>
          <w:p w14:paraId="7FD0962C" w14:textId="77777777" w:rsidR="004B76D5" w:rsidRDefault="004B76D5" w:rsidP="004B76D5">
            <w:pPr>
              <w:pStyle w:val="EmptyCellLayoutStyle"/>
              <w:spacing w:after="0" w:line="240" w:lineRule="auto"/>
            </w:pPr>
          </w:p>
        </w:tc>
        <w:tc>
          <w:tcPr>
            <w:tcW w:w="7806" w:type="dxa"/>
            <w:gridSpan w:val="5"/>
          </w:tcPr>
          <w:p w14:paraId="001E252D" w14:textId="77777777" w:rsidR="004B76D5" w:rsidRDefault="004B76D5" w:rsidP="004B76D5">
            <w:pPr>
              <w:pStyle w:val="EmptyCellLayoutStyle"/>
              <w:spacing w:after="0" w:line="240" w:lineRule="auto"/>
            </w:pPr>
          </w:p>
        </w:tc>
      </w:tr>
      <w:tr w:rsidR="004B76D5" w14:paraId="5192BBA9" w14:textId="77777777" w:rsidTr="009226BD">
        <w:trPr>
          <w:trHeight w:val="2834"/>
        </w:trPr>
        <w:tc>
          <w:tcPr>
            <w:tcW w:w="137" w:type="dxa"/>
          </w:tcPr>
          <w:p w14:paraId="48AB0291" w14:textId="77777777" w:rsidR="004B76D5" w:rsidRDefault="004B76D5" w:rsidP="004B76D5">
            <w:pPr>
              <w:pStyle w:val="EmptyCellLayoutStyle"/>
              <w:spacing w:after="0" w:line="240" w:lineRule="auto"/>
            </w:pPr>
          </w:p>
        </w:tc>
        <w:tc>
          <w:tcPr>
            <w:tcW w:w="7275" w:type="dxa"/>
            <w:gridSpan w:val="2"/>
          </w:tcPr>
          <w:p w14:paraId="56E33671" w14:textId="2AEB7A86" w:rsidR="004B76D5" w:rsidRDefault="004B76D5" w:rsidP="004B76D5">
            <w:pPr>
              <w:pStyle w:val="EmptyCellLayoutStyle"/>
              <w:spacing w:after="0" w:line="240" w:lineRule="auto"/>
              <w:rPr>
                <w:b/>
                <w:bCs/>
                <w:sz w:val="44"/>
                <w:szCs w:val="44"/>
              </w:rPr>
            </w:pPr>
            <w:r w:rsidRPr="007103EF">
              <w:rPr>
                <w:b/>
                <w:bCs/>
                <w:sz w:val="44"/>
                <w:szCs w:val="44"/>
              </w:rPr>
              <w:t xml:space="preserve">Отчет </w:t>
            </w:r>
            <w:r w:rsidR="00DD1A84">
              <w:rPr>
                <w:b/>
                <w:bCs/>
                <w:sz w:val="44"/>
                <w:szCs w:val="44"/>
              </w:rPr>
              <w:t>посещений</w:t>
            </w:r>
          </w:p>
          <w:p w14:paraId="24698E2E" w14:textId="77777777" w:rsidR="001371C0" w:rsidRDefault="001371C0" w:rsidP="004B76D5">
            <w:pPr>
              <w:pStyle w:val="EmptyCellLayoutStyle"/>
              <w:spacing w:after="0" w:line="240" w:lineRule="auto"/>
              <w:rPr>
                <w:b/>
                <w:bCs/>
                <w:sz w:val="44"/>
                <w:szCs w:val="44"/>
              </w:rPr>
            </w:pPr>
          </w:p>
          <w:p w14:paraId="638E4B5E" w14:textId="1B5AE194" w:rsidR="001371C0" w:rsidRDefault="009226BD" w:rsidP="004B76D5">
            <w:pPr>
              <w:pStyle w:val="EmptyCellLayoutStyle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88CBBEB" wp14:editId="1A11CEFC">
                  <wp:extent cx="2724443" cy="1920240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265" cy="192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6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E350E" w14:textId="4840D79F" w:rsidR="004B76D5" w:rsidRDefault="004B76D5" w:rsidP="001371C0">
            <w:pPr>
              <w:spacing w:after="0" w:line="240" w:lineRule="auto"/>
              <w:ind w:left="-7700"/>
            </w:pPr>
          </w:p>
        </w:tc>
        <w:tc>
          <w:tcPr>
            <w:tcW w:w="7806" w:type="dxa"/>
            <w:gridSpan w:val="5"/>
          </w:tcPr>
          <w:p w14:paraId="2176471C" w14:textId="77777777" w:rsidR="004B76D5" w:rsidRDefault="004B76D5" w:rsidP="004B76D5">
            <w:pPr>
              <w:pStyle w:val="EmptyCellLayoutStyle"/>
              <w:spacing w:after="0" w:line="240" w:lineRule="auto"/>
            </w:pPr>
          </w:p>
        </w:tc>
      </w:tr>
      <w:tr w:rsidR="004B76D5" w14:paraId="0DD57F2A" w14:textId="77777777" w:rsidTr="009226BD">
        <w:trPr>
          <w:trHeight w:val="60"/>
        </w:trPr>
        <w:tc>
          <w:tcPr>
            <w:tcW w:w="137" w:type="dxa"/>
          </w:tcPr>
          <w:p w14:paraId="05362EF8" w14:textId="77777777" w:rsidR="004B76D5" w:rsidRDefault="004B76D5" w:rsidP="004B76D5">
            <w:pPr>
              <w:pStyle w:val="EmptyCellLayoutStyle"/>
              <w:spacing w:after="0" w:line="240" w:lineRule="auto"/>
            </w:pPr>
          </w:p>
        </w:tc>
        <w:tc>
          <w:tcPr>
            <w:tcW w:w="7275" w:type="dxa"/>
            <w:gridSpan w:val="2"/>
          </w:tcPr>
          <w:p w14:paraId="0AB49B24" w14:textId="77777777" w:rsidR="004B76D5" w:rsidRDefault="004B76D5" w:rsidP="004B76D5">
            <w:pPr>
              <w:pStyle w:val="EmptyCellLayoutStyle"/>
              <w:spacing w:after="0" w:line="240" w:lineRule="auto"/>
            </w:pPr>
          </w:p>
        </w:tc>
        <w:tc>
          <w:tcPr>
            <w:tcW w:w="4274" w:type="dxa"/>
            <w:gridSpan w:val="3"/>
          </w:tcPr>
          <w:p w14:paraId="4DB06CA6" w14:textId="77777777" w:rsidR="004B76D5" w:rsidRDefault="004B76D5" w:rsidP="004B76D5">
            <w:pPr>
              <w:pStyle w:val="EmptyCellLayoutStyle"/>
              <w:spacing w:after="0" w:line="240" w:lineRule="auto"/>
            </w:pPr>
          </w:p>
        </w:tc>
        <w:tc>
          <w:tcPr>
            <w:tcW w:w="1902" w:type="dxa"/>
          </w:tcPr>
          <w:p w14:paraId="0444FB78" w14:textId="77777777" w:rsidR="004B76D5" w:rsidRDefault="004B76D5" w:rsidP="004B76D5">
            <w:pPr>
              <w:pStyle w:val="EmptyCellLayoutStyle"/>
              <w:spacing w:after="0" w:line="240" w:lineRule="auto"/>
            </w:pPr>
          </w:p>
        </w:tc>
        <w:tc>
          <w:tcPr>
            <w:tcW w:w="7806" w:type="dxa"/>
            <w:gridSpan w:val="5"/>
          </w:tcPr>
          <w:p w14:paraId="656FD1EE" w14:textId="77777777" w:rsidR="004B76D5" w:rsidRDefault="004B76D5" w:rsidP="004B76D5">
            <w:pPr>
              <w:pStyle w:val="EmptyCellLayoutStyle"/>
              <w:spacing w:after="0" w:line="240" w:lineRule="auto"/>
            </w:pPr>
          </w:p>
        </w:tc>
      </w:tr>
    </w:tbl>
    <w:tbl>
      <w:tblPr>
        <w:tblpPr w:leftFromText="180" w:rightFromText="180" w:vertAnchor="text" w:horzAnchor="margin" w:tblpXSpec="center" w:tblpY="47"/>
        <w:tblOverlap w:val="never"/>
        <w:tblW w:w="14025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851"/>
        <w:gridCol w:w="850"/>
        <w:gridCol w:w="759"/>
        <w:gridCol w:w="1403"/>
        <w:gridCol w:w="1089"/>
        <w:gridCol w:w="624"/>
        <w:gridCol w:w="1100"/>
        <w:gridCol w:w="960"/>
        <w:gridCol w:w="985"/>
        <w:gridCol w:w="735"/>
        <w:gridCol w:w="709"/>
        <w:gridCol w:w="1275"/>
        <w:gridCol w:w="1560"/>
      </w:tblGrid>
      <w:tr w:rsidR="009226BD" w14:paraId="4243467D" w14:textId="77777777" w:rsidTr="00D70C6E">
        <w:trPr>
          <w:trHeight w:val="160"/>
        </w:trPr>
        <w:tc>
          <w:tcPr>
            <w:tcW w:w="112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32BD28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Segoe UI" w:eastAsia="Segoe UI" w:hAnsi="Segoe UI"/>
                <w:color w:val="000000"/>
              </w:rPr>
              <w:t>дата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78F84F8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Segoe UI" w:eastAsia="Segoe UI" w:hAnsi="Segoe UI"/>
                <w:color w:val="000000"/>
              </w:rPr>
              <w:t>время</w:t>
            </w:r>
          </w:p>
        </w:tc>
        <w:tc>
          <w:tcPr>
            <w:tcW w:w="85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7ECE4FB" w14:textId="77777777" w:rsidR="009226BD" w:rsidRPr="002C5DA9" w:rsidRDefault="009226BD" w:rsidP="009226BD">
            <w:pPr>
              <w:spacing w:after="0" w:line="240" w:lineRule="auto"/>
              <w:jc w:val="center"/>
            </w:pPr>
            <w:r>
              <w:t>Номер тел. клуба</w:t>
            </w:r>
          </w:p>
        </w:tc>
        <w:tc>
          <w:tcPr>
            <w:tcW w:w="75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191E36" w14:textId="77777777" w:rsidR="009226BD" w:rsidRDefault="009226BD" w:rsidP="009226BD">
            <w:pPr>
              <w:spacing w:after="0" w:line="240" w:lineRule="auto"/>
              <w:jc w:val="center"/>
            </w:pPr>
            <w:r>
              <w:t xml:space="preserve">Номер </w:t>
            </w:r>
            <w:proofErr w:type="spellStart"/>
            <w:r>
              <w:t>здаия</w:t>
            </w:r>
            <w:proofErr w:type="spellEnd"/>
          </w:p>
        </w:tc>
        <w:tc>
          <w:tcPr>
            <w:tcW w:w="140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A90430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Приглашения клуба</w:t>
            </w:r>
          </w:p>
        </w:tc>
        <w:tc>
          <w:tcPr>
            <w:tcW w:w="108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B1287F8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фамилия</w:t>
            </w:r>
          </w:p>
        </w:tc>
        <w:tc>
          <w:tcPr>
            <w:tcW w:w="624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0F70976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имя</w:t>
            </w:r>
          </w:p>
        </w:tc>
        <w:tc>
          <w:tcPr>
            <w:tcW w:w="110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32E1F0" w14:textId="77777777" w:rsidR="009226BD" w:rsidRDefault="009226BD" w:rsidP="009226BD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/>
                <w:color w:val="000000"/>
              </w:rPr>
              <w:t>отчетво</w:t>
            </w:r>
            <w:proofErr w:type="spellEnd"/>
          </w:p>
        </w:tc>
        <w:tc>
          <w:tcPr>
            <w:tcW w:w="96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128782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почта</w:t>
            </w:r>
          </w:p>
        </w:tc>
        <w:tc>
          <w:tcPr>
            <w:tcW w:w="98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E55F78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 xml:space="preserve">Номер </w:t>
            </w:r>
            <w:proofErr w:type="spellStart"/>
            <w:r>
              <w:rPr>
                <w:rFonts w:ascii="Arial" w:eastAsia="Arial" w:hAnsi="Arial"/>
                <w:color w:val="000000"/>
              </w:rPr>
              <w:t>тел.заказчика</w:t>
            </w:r>
            <w:proofErr w:type="spellEnd"/>
          </w:p>
        </w:tc>
        <w:tc>
          <w:tcPr>
            <w:tcW w:w="73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8C3EE1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Номер здания заказчика</w:t>
            </w:r>
          </w:p>
        </w:tc>
        <w:tc>
          <w:tcPr>
            <w:tcW w:w="70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553818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Номер квартиры</w:t>
            </w:r>
          </w:p>
        </w:tc>
        <w:tc>
          <w:tcPr>
            <w:tcW w:w="127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55EDEC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Приглашения заказчика</w:t>
            </w:r>
          </w:p>
        </w:tc>
        <w:tc>
          <w:tcPr>
            <w:tcW w:w="156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49564A8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Приглашение помещения</w:t>
            </w:r>
          </w:p>
        </w:tc>
      </w:tr>
      <w:tr w:rsidR="009226BD" w14:paraId="2F9AF43F" w14:textId="77777777" w:rsidTr="00D70C6E">
        <w:trPr>
          <w:trHeight w:val="160"/>
        </w:trPr>
        <w:tc>
          <w:tcPr>
            <w:tcW w:w="112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F411DD" w14:textId="195332D6" w:rsidR="009226BD" w:rsidRDefault="009226BD" w:rsidP="009226BD">
            <w:pPr>
              <w:spacing w:after="0" w:line="240" w:lineRule="auto"/>
              <w:jc w:val="right"/>
            </w:pPr>
            <w:r>
              <w:rPr>
                <w:rFonts w:ascii="Segoe UI" w:eastAsia="Segoe UI" w:hAnsi="Segoe UI"/>
                <w:color w:val="000000"/>
              </w:rPr>
              <w:t>01.01.2020</w:t>
            </w:r>
          </w:p>
        </w:tc>
        <w:tc>
          <w:tcPr>
            <w:tcW w:w="85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5E06B5" w14:textId="77777777" w:rsidR="009226BD" w:rsidRDefault="009226BD" w:rsidP="009226BD">
            <w:pPr>
              <w:spacing w:after="0" w:line="240" w:lineRule="auto"/>
            </w:pPr>
            <w:r>
              <w:rPr>
                <w:rFonts w:ascii="Segoe UI" w:eastAsia="Segoe UI" w:hAnsi="Segoe UI"/>
                <w:color w:val="000000"/>
              </w:rPr>
              <w:t>20:00:00</w:t>
            </w:r>
          </w:p>
        </w:tc>
        <w:tc>
          <w:tcPr>
            <w:tcW w:w="85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93402CE" w14:textId="77777777" w:rsidR="009226BD" w:rsidRDefault="009226BD" w:rsidP="009226BD">
            <w:pPr>
              <w:spacing w:after="0" w:line="240" w:lineRule="auto"/>
            </w:pPr>
            <w:r>
              <w:rPr>
                <w:rFonts w:ascii="Segoe UI" w:eastAsia="Segoe UI" w:hAnsi="Segoe UI"/>
                <w:color w:val="000000"/>
              </w:rPr>
              <w:t>+375444563321</w:t>
            </w:r>
          </w:p>
        </w:tc>
        <w:tc>
          <w:tcPr>
            <w:tcW w:w="75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B5C6363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6</w:t>
            </w:r>
          </w:p>
        </w:tc>
        <w:tc>
          <w:tcPr>
            <w:tcW w:w="140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5DC2E7" w14:textId="77777777" w:rsidR="009226BD" w:rsidRDefault="009226BD" w:rsidP="009226BD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/>
                <w:color w:val="000000"/>
              </w:rPr>
              <w:t>False</w:t>
            </w:r>
            <w:proofErr w:type="spellEnd"/>
          </w:p>
        </w:tc>
        <w:tc>
          <w:tcPr>
            <w:tcW w:w="108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0AEE2A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Иванов</w:t>
            </w:r>
          </w:p>
        </w:tc>
        <w:tc>
          <w:tcPr>
            <w:tcW w:w="624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5F775A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Иван</w:t>
            </w:r>
          </w:p>
        </w:tc>
        <w:tc>
          <w:tcPr>
            <w:tcW w:w="110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172BD73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Иванович</w:t>
            </w:r>
          </w:p>
        </w:tc>
        <w:tc>
          <w:tcPr>
            <w:tcW w:w="96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DA91A9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ivan@gmail.com</w:t>
            </w:r>
          </w:p>
        </w:tc>
        <w:tc>
          <w:tcPr>
            <w:tcW w:w="98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12D2AB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+375333333333</w:t>
            </w:r>
          </w:p>
        </w:tc>
        <w:tc>
          <w:tcPr>
            <w:tcW w:w="73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28BA09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75A736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45</w:t>
            </w:r>
          </w:p>
        </w:tc>
        <w:tc>
          <w:tcPr>
            <w:tcW w:w="127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9CA872" w14:textId="77777777" w:rsidR="009226BD" w:rsidRDefault="009226BD" w:rsidP="009226BD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/>
                <w:color w:val="000000"/>
              </w:rPr>
              <w:t>False</w:t>
            </w:r>
            <w:proofErr w:type="spellEnd"/>
          </w:p>
        </w:tc>
        <w:tc>
          <w:tcPr>
            <w:tcW w:w="156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F6F17C" w14:textId="77777777" w:rsidR="009226BD" w:rsidRDefault="009226BD" w:rsidP="009226BD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/>
                <w:color w:val="000000"/>
              </w:rPr>
              <w:t>True</w:t>
            </w:r>
            <w:proofErr w:type="spellEnd"/>
          </w:p>
        </w:tc>
      </w:tr>
      <w:tr w:rsidR="009226BD" w14:paraId="7D6DEBCA" w14:textId="77777777" w:rsidTr="00D70C6E">
        <w:trPr>
          <w:trHeight w:val="160"/>
        </w:trPr>
        <w:tc>
          <w:tcPr>
            <w:tcW w:w="112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98D253" w14:textId="1D3C78C9" w:rsidR="009226BD" w:rsidRDefault="009226BD" w:rsidP="00D70C6E">
            <w:pPr>
              <w:spacing w:after="0" w:line="240" w:lineRule="auto"/>
              <w:jc w:val="right"/>
            </w:pPr>
            <w:r>
              <w:rPr>
                <w:rFonts w:ascii="Segoe UI" w:eastAsia="Segoe UI" w:hAnsi="Segoe UI"/>
                <w:color w:val="000000"/>
              </w:rPr>
              <w:t>12.12.2020</w:t>
            </w:r>
          </w:p>
        </w:tc>
        <w:tc>
          <w:tcPr>
            <w:tcW w:w="85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FC9B843" w14:textId="77777777" w:rsidR="009226BD" w:rsidRDefault="009226BD" w:rsidP="009226BD">
            <w:pPr>
              <w:spacing w:after="0" w:line="240" w:lineRule="auto"/>
            </w:pPr>
            <w:r>
              <w:rPr>
                <w:rFonts w:ascii="Segoe UI" w:eastAsia="Segoe UI" w:hAnsi="Segoe UI"/>
                <w:color w:val="000000"/>
              </w:rPr>
              <w:t>10:00:00</w:t>
            </w:r>
          </w:p>
        </w:tc>
        <w:tc>
          <w:tcPr>
            <w:tcW w:w="85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AE8A5A" w14:textId="77777777" w:rsidR="009226BD" w:rsidRDefault="009226BD" w:rsidP="009226BD">
            <w:pPr>
              <w:spacing w:after="0" w:line="240" w:lineRule="auto"/>
            </w:pPr>
            <w:r>
              <w:rPr>
                <w:rFonts w:ascii="Segoe UI" w:eastAsia="Segoe UI" w:hAnsi="Segoe UI"/>
                <w:color w:val="000000"/>
              </w:rPr>
              <w:t>+375444563321</w:t>
            </w:r>
          </w:p>
        </w:tc>
        <w:tc>
          <w:tcPr>
            <w:tcW w:w="75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AFE7862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6</w:t>
            </w:r>
          </w:p>
        </w:tc>
        <w:tc>
          <w:tcPr>
            <w:tcW w:w="140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5D31B3" w14:textId="77777777" w:rsidR="009226BD" w:rsidRDefault="009226BD" w:rsidP="009226BD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/>
                <w:color w:val="000000"/>
              </w:rPr>
              <w:t>False</w:t>
            </w:r>
            <w:proofErr w:type="spellEnd"/>
          </w:p>
        </w:tc>
        <w:tc>
          <w:tcPr>
            <w:tcW w:w="108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54881A8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Иванова</w:t>
            </w:r>
          </w:p>
        </w:tc>
        <w:tc>
          <w:tcPr>
            <w:tcW w:w="624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A2FDDE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Карина</w:t>
            </w:r>
          </w:p>
        </w:tc>
        <w:tc>
          <w:tcPr>
            <w:tcW w:w="110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F226F4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Ивановна</w:t>
            </w:r>
          </w:p>
        </w:tc>
        <w:tc>
          <w:tcPr>
            <w:tcW w:w="96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CD61D6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karina@gmail.com</w:t>
            </w:r>
          </w:p>
        </w:tc>
        <w:tc>
          <w:tcPr>
            <w:tcW w:w="98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2F510C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+375254565678</w:t>
            </w:r>
          </w:p>
        </w:tc>
        <w:tc>
          <w:tcPr>
            <w:tcW w:w="73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C44E80A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86A7B1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90</w:t>
            </w:r>
          </w:p>
        </w:tc>
        <w:tc>
          <w:tcPr>
            <w:tcW w:w="127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ADC05E5" w14:textId="77777777" w:rsidR="009226BD" w:rsidRDefault="009226BD" w:rsidP="009226BD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/>
                <w:color w:val="000000"/>
              </w:rPr>
              <w:t>True</w:t>
            </w:r>
            <w:proofErr w:type="spellEnd"/>
          </w:p>
        </w:tc>
        <w:tc>
          <w:tcPr>
            <w:tcW w:w="156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DAFECE" w14:textId="77777777" w:rsidR="009226BD" w:rsidRDefault="009226BD" w:rsidP="009226BD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/>
                <w:color w:val="000000"/>
              </w:rPr>
              <w:t>True</w:t>
            </w:r>
            <w:proofErr w:type="spellEnd"/>
          </w:p>
        </w:tc>
      </w:tr>
      <w:tr w:rsidR="009226BD" w14:paraId="167DE9B8" w14:textId="77777777" w:rsidTr="00D70C6E">
        <w:trPr>
          <w:trHeight w:val="160"/>
        </w:trPr>
        <w:tc>
          <w:tcPr>
            <w:tcW w:w="112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FBA51B" w14:textId="33F26C98" w:rsidR="009226BD" w:rsidRDefault="009226BD" w:rsidP="00D70C6E">
            <w:pPr>
              <w:spacing w:after="0" w:line="240" w:lineRule="auto"/>
              <w:jc w:val="right"/>
            </w:pPr>
            <w:r>
              <w:rPr>
                <w:rFonts w:ascii="Segoe UI" w:eastAsia="Segoe UI" w:hAnsi="Segoe UI"/>
                <w:color w:val="000000"/>
              </w:rPr>
              <w:t>04.03.2021</w:t>
            </w:r>
          </w:p>
        </w:tc>
        <w:tc>
          <w:tcPr>
            <w:tcW w:w="85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F9FF68" w14:textId="77777777" w:rsidR="009226BD" w:rsidRDefault="009226BD" w:rsidP="009226BD">
            <w:pPr>
              <w:spacing w:after="0" w:line="240" w:lineRule="auto"/>
            </w:pPr>
            <w:r>
              <w:rPr>
                <w:rFonts w:ascii="Segoe UI" w:eastAsia="Segoe UI" w:hAnsi="Segoe UI"/>
                <w:color w:val="000000"/>
              </w:rPr>
              <w:t>12:00:00</w:t>
            </w:r>
          </w:p>
        </w:tc>
        <w:tc>
          <w:tcPr>
            <w:tcW w:w="85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C829B2" w14:textId="77777777" w:rsidR="009226BD" w:rsidRDefault="009226BD" w:rsidP="009226BD">
            <w:pPr>
              <w:spacing w:after="0" w:line="240" w:lineRule="auto"/>
            </w:pPr>
            <w:r>
              <w:rPr>
                <w:rFonts w:ascii="Segoe UI" w:eastAsia="Segoe UI" w:hAnsi="Segoe UI"/>
                <w:color w:val="000000"/>
              </w:rPr>
              <w:t>+375337659000</w:t>
            </w:r>
          </w:p>
        </w:tc>
        <w:tc>
          <w:tcPr>
            <w:tcW w:w="75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F4879B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78</w:t>
            </w:r>
          </w:p>
        </w:tc>
        <w:tc>
          <w:tcPr>
            <w:tcW w:w="140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02F52F" w14:textId="77777777" w:rsidR="009226BD" w:rsidRDefault="009226BD" w:rsidP="009226BD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/>
                <w:color w:val="000000"/>
              </w:rPr>
              <w:t>True</w:t>
            </w:r>
            <w:proofErr w:type="spellEnd"/>
          </w:p>
        </w:tc>
        <w:tc>
          <w:tcPr>
            <w:tcW w:w="108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850EE6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Иванов</w:t>
            </w:r>
          </w:p>
        </w:tc>
        <w:tc>
          <w:tcPr>
            <w:tcW w:w="624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1998404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Иван</w:t>
            </w:r>
          </w:p>
        </w:tc>
        <w:tc>
          <w:tcPr>
            <w:tcW w:w="110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96A6DF5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Иванович</w:t>
            </w:r>
          </w:p>
        </w:tc>
        <w:tc>
          <w:tcPr>
            <w:tcW w:w="96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3094E69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ivan@gmail.com</w:t>
            </w:r>
          </w:p>
        </w:tc>
        <w:tc>
          <w:tcPr>
            <w:tcW w:w="98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11D609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+375333333333</w:t>
            </w:r>
          </w:p>
        </w:tc>
        <w:tc>
          <w:tcPr>
            <w:tcW w:w="73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4CBA1C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8CAFC4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45</w:t>
            </w:r>
          </w:p>
        </w:tc>
        <w:tc>
          <w:tcPr>
            <w:tcW w:w="127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3FEC1E" w14:textId="77777777" w:rsidR="009226BD" w:rsidRDefault="009226BD" w:rsidP="009226BD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/>
                <w:color w:val="000000"/>
              </w:rPr>
              <w:t>False</w:t>
            </w:r>
            <w:proofErr w:type="spellEnd"/>
          </w:p>
        </w:tc>
        <w:tc>
          <w:tcPr>
            <w:tcW w:w="156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351DC52" w14:textId="77777777" w:rsidR="009226BD" w:rsidRDefault="009226BD" w:rsidP="009226BD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/>
                <w:color w:val="000000"/>
              </w:rPr>
              <w:t>True</w:t>
            </w:r>
            <w:proofErr w:type="spellEnd"/>
          </w:p>
        </w:tc>
      </w:tr>
      <w:tr w:rsidR="009226BD" w14:paraId="1FC28CAC" w14:textId="77777777" w:rsidTr="00D70C6E">
        <w:trPr>
          <w:trHeight w:val="160"/>
        </w:trPr>
        <w:tc>
          <w:tcPr>
            <w:tcW w:w="112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77BE699" w14:textId="763CD82F" w:rsidR="009226BD" w:rsidRDefault="009226BD" w:rsidP="00D70C6E">
            <w:pPr>
              <w:spacing w:after="0" w:line="240" w:lineRule="auto"/>
              <w:jc w:val="right"/>
            </w:pPr>
            <w:r>
              <w:rPr>
                <w:rFonts w:ascii="Segoe UI" w:eastAsia="Segoe UI" w:hAnsi="Segoe UI"/>
                <w:color w:val="000000"/>
              </w:rPr>
              <w:t>15.01.2020</w:t>
            </w:r>
          </w:p>
        </w:tc>
        <w:tc>
          <w:tcPr>
            <w:tcW w:w="85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74A629B" w14:textId="77777777" w:rsidR="009226BD" w:rsidRDefault="009226BD" w:rsidP="009226BD">
            <w:pPr>
              <w:spacing w:after="0" w:line="240" w:lineRule="auto"/>
            </w:pPr>
            <w:r>
              <w:rPr>
                <w:rFonts w:ascii="Segoe UI" w:eastAsia="Segoe UI" w:hAnsi="Segoe UI"/>
                <w:color w:val="000000"/>
              </w:rPr>
              <w:t>16:00:00</w:t>
            </w:r>
          </w:p>
        </w:tc>
        <w:tc>
          <w:tcPr>
            <w:tcW w:w="85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B5CB39" w14:textId="77777777" w:rsidR="009226BD" w:rsidRDefault="009226BD" w:rsidP="009226BD">
            <w:pPr>
              <w:spacing w:after="0" w:line="240" w:lineRule="auto"/>
            </w:pPr>
            <w:r>
              <w:rPr>
                <w:rFonts w:ascii="Segoe UI" w:eastAsia="Segoe UI" w:hAnsi="Segoe UI"/>
                <w:color w:val="000000"/>
              </w:rPr>
              <w:t>+375444563321</w:t>
            </w:r>
          </w:p>
        </w:tc>
        <w:tc>
          <w:tcPr>
            <w:tcW w:w="75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42074C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6</w:t>
            </w:r>
          </w:p>
        </w:tc>
        <w:tc>
          <w:tcPr>
            <w:tcW w:w="140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1ED44A" w14:textId="77777777" w:rsidR="009226BD" w:rsidRDefault="009226BD" w:rsidP="009226BD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/>
                <w:color w:val="000000"/>
              </w:rPr>
              <w:t>False</w:t>
            </w:r>
            <w:proofErr w:type="spellEnd"/>
          </w:p>
        </w:tc>
        <w:tc>
          <w:tcPr>
            <w:tcW w:w="108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C2E117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Иванов</w:t>
            </w:r>
          </w:p>
        </w:tc>
        <w:tc>
          <w:tcPr>
            <w:tcW w:w="624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4210C3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Иван</w:t>
            </w:r>
          </w:p>
        </w:tc>
        <w:tc>
          <w:tcPr>
            <w:tcW w:w="110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89E7C6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Иванович</w:t>
            </w:r>
          </w:p>
        </w:tc>
        <w:tc>
          <w:tcPr>
            <w:tcW w:w="96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8D7616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ivanov@gmail.com</w:t>
            </w:r>
          </w:p>
        </w:tc>
        <w:tc>
          <w:tcPr>
            <w:tcW w:w="98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F81E34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+375334567023</w:t>
            </w:r>
          </w:p>
        </w:tc>
        <w:tc>
          <w:tcPr>
            <w:tcW w:w="73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ABA688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2069C7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35</w:t>
            </w:r>
          </w:p>
        </w:tc>
        <w:tc>
          <w:tcPr>
            <w:tcW w:w="127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86BDE1" w14:textId="77777777" w:rsidR="009226BD" w:rsidRDefault="009226BD" w:rsidP="009226BD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/>
                <w:color w:val="000000"/>
              </w:rPr>
              <w:t>False</w:t>
            </w:r>
            <w:proofErr w:type="spellEnd"/>
          </w:p>
        </w:tc>
        <w:tc>
          <w:tcPr>
            <w:tcW w:w="156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2F1842" w14:textId="77777777" w:rsidR="009226BD" w:rsidRDefault="009226BD" w:rsidP="009226BD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/>
                <w:color w:val="000000"/>
              </w:rPr>
              <w:t>True</w:t>
            </w:r>
            <w:proofErr w:type="spellEnd"/>
          </w:p>
        </w:tc>
      </w:tr>
      <w:tr w:rsidR="009226BD" w14:paraId="339FC6C9" w14:textId="77777777" w:rsidTr="00D70C6E">
        <w:trPr>
          <w:trHeight w:val="160"/>
        </w:trPr>
        <w:tc>
          <w:tcPr>
            <w:tcW w:w="112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9B5D28" w14:textId="173E8288" w:rsidR="009226BD" w:rsidRDefault="009226BD" w:rsidP="00D70C6E">
            <w:pPr>
              <w:spacing w:after="0" w:line="240" w:lineRule="auto"/>
              <w:jc w:val="right"/>
            </w:pPr>
            <w:r>
              <w:rPr>
                <w:rFonts w:ascii="Segoe UI" w:eastAsia="Segoe UI" w:hAnsi="Segoe UI"/>
                <w:color w:val="000000"/>
              </w:rPr>
              <w:t>11.03.2021</w:t>
            </w:r>
          </w:p>
        </w:tc>
        <w:tc>
          <w:tcPr>
            <w:tcW w:w="85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5183A0" w14:textId="77777777" w:rsidR="009226BD" w:rsidRDefault="009226BD" w:rsidP="009226BD">
            <w:pPr>
              <w:spacing w:after="0" w:line="240" w:lineRule="auto"/>
            </w:pPr>
            <w:r>
              <w:rPr>
                <w:rFonts w:ascii="Segoe UI" w:eastAsia="Segoe UI" w:hAnsi="Segoe UI"/>
                <w:color w:val="000000"/>
              </w:rPr>
              <w:t>17:00:00</w:t>
            </w:r>
          </w:p>
        </w:tc>
        <w:tc>
          <w:tcPr>
            <w:tcW w:w="85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6335E87" w14:textId="77777777" w:rsidR="009226BD" w:rsidRDefault="009226BD" w:rsidP="009226BD">
            <w:pPr>
              <w:spacing w:after="0" w:line="240" w:lineRule="auto"/>
            </w:pPr>
            <w:r>
              <w:rPr>
                <w:rFonts w:ascii="Segoe UI" w:eastAsia="Segoe UI" w:hAnsi="Segoe UI"/>
                <w:color w:val="000000"/>
              </w:rPr>
              <w:t>+375445674499</w:t>
            </w:r>
          </w:p>
        </w:tc>
        <w:tc>
          <w:tcPr>
            <w:tcW w:w="75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BE2CDE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6</w:t>
            </w:r>
          </w:p>
        </w:tc>
        <w:tc>
          <w:tcPr>
            <w:tcW w:w="140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CC39F4" w14:textId="77777777" w:rsidR="009226BD" w:rsidRDefault="009226BD" w:rsidP="009226BD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/>
                <w:color w:val="000000"/>
              </w:rPr>
              <w:t>False</w:t>
            </w:r>
            <w:proofErr w:type="spellEnd"/>
          </w:p>
        </w:tc>
        <w:tc>
          <w:tcPr>
            <w:tcW w:w="108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AD848D7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Иванов</w:t>
            </w:r>
          </w:p>
        </w:tc>
        <w:tc>
          <w:tcPr>
            <w:tcW w:w="624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6F3C0B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Иван</w:t>
            </w:r>
          </w:p>
        </w:tc>
        <w:tc>
          <w:tcPr>
            <w:tcW w:w="110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5F46F7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Иванович</w:t>
            </w:r>
          </w:p>
        </w:tc>
        <w:tc>
          <w:tcPr>
            <w:tcW w:w="96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324AD2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ivanov@gmail.com</w:t>
            </w:r>
          </w:p>
        </w:tc>
        <w:tc>
          <w:tcPr>
            <w:tcW w:w="98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26D3302" w14:textId="77777777" w:rsidR="009226BD" w:rsidRDefault="009226BD" w:rsidP="009226BD">
            <w:pPr>
              <w:spacing w:after="0" w:line="240" w:lineRule="auto"/>
            </w:pPr>
            <w:r>
              <w:rPr>
                <w:rFonts w:ascii="Arial" w:eastAsia="Arial" w:hAnsi="Arial"/>
                <w:color w:val="000000"/>
              </w:rPr>
              <w:t>+375334567023</w:t>
            </w:r>
          </w:p>
        </w:tc>
        <w:tc>
          <w:tcPr>
            <w:tcW w:w="73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24A899B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08DA36E" w14:textId="77777777" w:rsidR="009226BD" w:rsidRDefault="009226BD" w:rsidP="009226BD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>35</w:t>
            </w:r>
          </w:p>
        </w:tc>
        <w:tc>
          <w:tcPr>
            <w:tcW w:w="127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4C35534" w14:textId="77777777" w:rsidR="009226BD" w:rsidRDefault="009226BD" w:rsidP="009226BD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/>
                <w:color w:val="000000"/>
              </w:rPr>
              <w:t>False</w:t>
            </w:r>
            <w:proofErr w:type="spellEnd"/>
          </w:p>
        </w:tc>
        <w:tc>
          <w:tcPr>
            <w:tcW w:w="156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A89D19" w14:textId="77777777" w:rsidR="009226BD" w:rsidRDefault="009226BD" w:rsidP="009226BD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/>
                <w:color w:val="000000"/>
              </w:rPr>
              <w:t>True</w:t>
            </w:r>
            <w:proofErr w:type="spellEnd"/>
          </w:p>
        </w:tc>
      </w:tr>
    </w:tbl>
    <w:p w14:paraId="021855F9" w14:textId="20003D31" w:rsidR="009E29D2" w:rsidRDefault="009E29D2" w:rsidP="004B76D5">
      <w:pPr>
        <w:spacing w:after="0" w:line="240" w:lineRule="auto"/>
      </w:pPr>
    </w:p>
    <w:p w14:paraId="1F4BE12C" w14:textId="3D0A0ADC" w:rsidR="00194B10" w:rsidRDefault="00194B10" w:rsidP="004B76D5">
      <w:pPr>
        <w:spacing w:after="0" w:line="240" w:lineRule="auto"/>
      </w:pPr>
    </w:p>
    <w:p w14:paraId="48C79C65" w14:textId="69CF51C4" w:rsidR="00194B10" w:rsidRDefault="00194B10" w:rsidP="004B76D5">
      <w:pPr>
        <w:spacing w:after="0" w:line="240" w:lineRule="auto"/>
      </w:pPr>
    </w:p>
    <w:p w14:paraId="15FCC222" w14:textId="1CB03FE9" w:rsidR="002C5DA9" w:rsidRDefault="002C5DA9" w:rsidP="004B76D5">
      <w:pPr>
        <w:spacing w:after="0" w:line="240" w:lineRule="auto"/>
      </w:pPr>
    </w:p>
    <w:p w14:paraId="309091E8" w14:textId="353A36F7" w:rsidR="002C5DA9" w:rsidRDefault="002C5DA9" w:rsidP="004B76D5">
      <w:pPr>
        <w:spacing w:after="0" w:line="240" w:lineRule="auto"/>
      </w:pPr>
    </w:p>
    <w:p w14:paraId="155B78BA" w14:textId="7133269F" w:rsidR="002C5DA9" w:rsidRDefault="002C5DA9" w:rsidP="004B76D5">
      <w:pPr>
        <w:spacing w:after="0" w:line="240" w:lineRule="auto"/>
      </w:pPr>
    </w:p>
    <w:p w14:paraId="525DA4A9" w14:textId="6D82CDD2" w:rsidR="002C5DA9" w:rsidRDefault="002C5DA9" w:rsidP="004B76D5">
      <w:pPr>
        <w:spacing w:after="0" w:line="240" w:lineRule="auto"/>
      </w:pPr>
    </w:p>
    <w:p w14:paraId="4E1ED6BE" w14:textId="10210EC5" w:rsidR="002C5DA9" w:rsidRDefault="002C5DA9" w:rsidP="004B76D5">
      <w:pPr>
        <w:spacing w:after="0" w:line="240" w:lineRule="auto"/>
      </w:pPr>
    </w:p>
    <w:p w14:paraId="5F404394" w14:textId="01FEC289" w:rsidR="002C5DA9" w:rsidRDefault="002C5DA9" w:rsidP="004B76D5">
      <w:pPr>
        <w:spacing w:after="0" w:line="240" w:lineRule="auto"/>
      </w:pPr>
    </w:p>
    <w:p w14:paraId="2579C428" w14:textId="4B6709D3" w:rsidR="009226BD" w:rsidRDefault="009226BD" w:rsidP="004B76D5">
      <w:pPr>
        <w:spacing w:after="0" w:line="240" w:lineRule="auto"/>
      </w:pPr>
    </w:p>
    <w:p w14:paraId="4AF0C595" w14:textId="11D8CE7B" w:rsidR="009226BD" w:rsidRDefault="009226BD" w:rsidP="004B76D5">
      <w:pPr>
        <w:spacing w:after="0" w:line="240" w:lineRule="auto"/>
      </w:pPr>
    </w:p>
    <w:p w14:paraId="457606FF" w14:textId="77777777" w:rsidR="009226BD" w:rsidRDefault="009226BD" w:rsidP="004B76D5">
      <w:pPr>
        <w:spacing w:after="0" w:line="240" w:lineRule="auto"/>
      </w:pPr>
    </w:p>
    <w:p w14:paraId="61CD723D" w14:textId="77777777" w:rsidR="002C5DA9" w:rsidRDefault="002C5DA9" w:rsidP="004B76D5">
      <w:pPr>
        <w:spacing w:after="0" w:line="240" w:lineRule="auto"/>
      </w:pPr>
    </w:p>
    <w:p w14:paraId="72F8D2EE" w14:textId="383E5E42" w:rsidR="00194B10" w:rsidRDefault="00194B10" w:rsidP="004B76D5">
      <w:pPr>
        <w:spacing w:after="0" w:line="240" w:lineRule="auto"/>
      </w:pPr>
    </w:p>
    <w:p w14:paraId="4BB2D31B" w14:textId="44701977" w:rsidR="009226BD" w:rsidRDefault="009226BD" w:rsidP="004B76D5">
      <w:pPr>
        <w:spacing w:after="0" w:line="240" w:lineRule="auto"/>
      </w:pPr>
    </w:p>
    <w:p w14:paraId="1B8DC80B" w14:textId="2940115C" w:rsidR="009226BD" w:rsidRDefault="009226BD" w:rsidP="004B76D5">
      <w:pPr>
        <w:spacing w:after="0" w:line="240" w:lineRule="auto"/>
      </w:pPr>
    </w:p>
    <w:p w14:paraId="19E6B537" w14:textId="42C2BAB3" w:rsidR="009226BD" w:rsidRDefault="009226BD" w:rsidP="004B76D5">
      <w:pPr>
        <w:spacing w:after="0" w:line="240" w:lineRule="auto"/>
      </w:pPr>
    </w:p>
    <w:p w14:paraId="438135F3" w14:textId="4EFF8BB6" w:rsidR="009226BD" w:rsidRDefault="009226BD" w:rsidP="004B76D5">
      <w:pPr>
        <w:spacing w:after="0" w:line="240" w:lineRule="auto"/>
      </w:pPr>
    </w:p>
    <w:p w14:paraId="3C9F9631" w14:textId="51519DCE" w:rsidR="009226BD" w:rsidRDefault="009226BD" w:rsidP="004B76D5">
      <w:pPr>
        <w:spacing w:after="0" w:line="240" w:lineRule="auto"/>
      </w:pPr>
    </w:p>
    <w:p w14:paraId="431FD708" w14:textId="378916AA" w:rsidR="009226BD" w:rsidRDefault="009226BD" w:rsidP="004B76D5">
      <w:pPr>
        <w:spacing w:after="0" w:line="240" w:lineRule="auto"/>
      </w:pPr>
    </w:p>
    <w:p w14:paraId="2137398C" w14:textId="7A59A06E" w:rsidR="009226BD" w:rsidRDefault="009226BD" w:rsidP="004B76D5">
      <w:pPr>
        <w:spacing w:after="0" w:line="240" w:lineRule="auto"/>
      </w:pPr>
    </w:p>
    <w:p w14:paraId="5B6CA228" w14:textId="77777777" w:rsidR="009226BD" w:rsidRDefault="009226BD" w:rsidP="004B76D5">
      <w:pPr>
        <w:spacing w:after="0" w:line="240" w:lineRule="auto"/>
      </w:pPr>
    </w:p>
    <w:p w14:paraId="35B7906B" w14:textId="5E2C248C" w:rsidR="009226BD" w:rsidRDefault="009226BD" w:rsidP="004B76D5">
      <w:pPr>
        <w:spacing w:after="0" w:line="240" w:lineRule="auto"/>
      </w:pPr>
    </w:p>
    <w:p w14:paraId="5E82FA3B" w14:textId="77777777" w:rsidR="009226BD" w:rsidRDefault="009226BD" w:rsidP="004B76D5">
      <w:pPr>
        <w:spacing w:after="0" w:line="240" w:lineRule="auto"/>
      </w:pPr>
    </w:p>
    <w:p w14:paraId="00D8CF42" w14:textId="77140D82" w:rsidR="00194B10" w:rsidRDefault="00194B10" w:rsidP="004B76D5">
      <w:pPr>
        <w:spacing w:after="0" w:line="24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Общий отчет</w:t>
      </w:r>
    </w:p>
    <w:p w14:paraId="575735DA" w14:textId="47B9CF53" w:rsidR="00F70CE1" w:rsidRDefault="00F70CE1" w:rsidP="004B76D5">
      <w:pPr>
        <w:spacing w:after="0" w:line="240" w:lineRule="auto"/>
        <w:rPr>
          <w:b/>
          <w:bCs/>
          <w:sz w:val="44"/>
          <w:szCs w:val="44"/>
        </w:rPr>
      </w:pPr>
    </w:p>
    <w:tbl>
      <w:tblPr>
        <w:tblpPr w:leftFromText="180" w:rightFromText="180" w:vertAnchor="text" w:horzAnchor="margin" w:tblpXSpec="center" w:tblpY="449"/>
        <w:tblW w:w="14450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567"/>
        <w:gridCol w:w="530"/>
        <w:gridCol w:w="610"/>
        <w:gridCol w:w="492"/>
        <w:gridCol w:w="521"/>
        <w:gridCol w:w="803"/>
        <w:gridCol w:w="662"/>
        <w:gridCol w:w="662"/>
        <w:gridCol w:w="498"/>
        <w:gridCol w:w="1317"/>
        <w:gridCol w:w="709"/>
        <w:gridCol w:w="851"/>
        <w:gridCol w:w="850"/>
        <w:gridCol w:w="851"/>
        <w:gridCol w:w="425"/>
        <w:gridCol w:w="709"/>
        <w:gridCol w:w="567"/>
        <w:gridCol w:w="850"/>
        <w:gridCol w:w="1276"/>
      </w:tblGrid>
      <w:tr w:rsidR="00C07493" w:rsidRPr="00E27060" w14:paraId="62650BD6" w14:textId="77777777" w:rsidTr="00C07493">
        <w:trPr>
          <w:trHeight w:val="230"/>
        </w:trPr>
        <w:tc>
          <w:tcPr>
            <w:tcW w:w="70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3A04A7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Club</w:t>
            </w:r>
            <w:proofErr w:type="spellEnd"/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phone</w:t>
            </w:r>
            <w:proofErr w:type="spellEnd"/>
          </w:p>
        </w:tc>
        <w:tc>
          <w:tcPr>
            <w:tcW w:w="56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D16345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Club</w:t>
            </w:r>
            <w:proofErr w:type="spellEnd"/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number</w:t>
            </w:r>
            <w:proofErr w:type="spellEnd"/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House</w:t>
            </w:r>
            <w:proofErr w:type="spellEnd"/>
          </w:p>
        </w:tc>
        <w:tc>
          <w:tcPr>
            <w:tcW w:w="5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8DA176B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Club</w:t>
            </w:r>
            <w:proofErr w:type="spellEnd"/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invitation</w:t>
            </w:r>
            <w:proofErr w:type="spellEnd"/>
          </w:p>
        </w:tc>
        <w:tc>
          <w:tcPr>
            <w:tcW w:w="61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C15D67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date</w:t>
            </w:r>
            <w:proofErr w:type="spellEnd"/>
          </w:p>
        </w:tc>
        <w:tc>
          <w:tcPr>
            <w:tcW w:w="49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292A3C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52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461644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Type</w:t>
            </w:r>
            <w:proofErr w:type="spellEnd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Premise</w:t>
            </w:r>
            <w:proofErr w:type="spellEnd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80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D0F9B4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Type</w:t>
            </w:r>
            <w:proofErr w:type="spellEnd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Equipment</w:t>
            </w:r>
            <w:proofErr w:type="spellEnd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6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B0867C6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Street</w:t>
            </w:r>
            <w:proofErr w:type="spellEnd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Cus</w:t>
            </w:r>
            <w:proofErr w:type="spellEnd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6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81FAA9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Street</w:t>
            </w:r>
            <w:proofErr w:type="spellEnd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Club</w:t>
            </w:r>
            <w:proofErr w:type="spellEnd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49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79F62B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Premise</w:t>
            </w:r>
            <w:proofErr w:type="spellEnd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invitation</w:t>
            </w:r>
            <w:proofErr w:type="spellEnd"/>
          </w:p>
        </w:tc>
        <w:tc>
          <w:tcPr>
            <w:tcW w:w="131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E5A21D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Equipment</w:t>
            </w:r>
            <w:proofErr w:type="spellEnd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70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A893236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surname</w:t>
            </w:r>
            <w:proofErr w:type="spellEnd"/>
          </w:p>
        </w:tc>
        <w:tc>
          <w:tcPr>
            <w:tcW w:w="85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C582F3E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Customer</w:t>
            </w:r>
            <w:proofErr w:type="spellEnd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85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190709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patronymic</w:t>
            </w:r>
            <w:proofErr w:type="spellEnd"/>
          </w:p>
        </w:tc>
        <w:tc>
          <w:tcPr>
            <w:tcW w:w="85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12FAFE0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email</w:t>
            </w:r>
            <w:proofErr w:type="spellEnd"/>
          </w:p>
        </w:tc>
        <w:tc>
          <w:tcPr>
            <w:tcW w:w="42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7AE26A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number</w:t>
            </w:r>
            <w:proofErr w:type="spellEnd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Flat</w:t>
            </w:r>
            <w:proofErr w:type="spellEnd"/>
          </w:p>
        </w:tc>
        <w:tc>
          <w:tcPr>
            <w:tcW w:w="70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E4CE5A2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Customer</w:t>
            </w:r>
            <w:proofErr w:type="spellEnd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number</w:t>
            </w:r>
            <w:proofErr w:type="spellEnd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House</w:t>
            </w:r>
            <w:proofErr w:type="spellEnd"/>
          </w:p>
        </w:tc>
        <w:tc>
          <w:tcPr>
            <w:tcW w:w="56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7124BB3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number</w:t>
            </w:r>
            <w:proofErr w:type="spellEnd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Flat</w:t>
            </w:r>
            <w:proofErr w:type="spellEnd"/>
          </w:p>
        </w:tc>
        <w:tc>
          <w:tcPr>
            <w:tcW w:w="85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EECF51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Customer</w:t>
            </w:r>
            <w:proofErr w:type="spellEnd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invitation</w:t>
            </w:r>
            <w:proofErr w:type="spellEnd"/>
          </w:p>
        </w:tc>
        <w:tc>
          <w:tcPr>
            <w:tcW w:w="1276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944698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Customer</w:t>
            </w:r>
            <w:proofErr w:type="spellEnd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phone</w:t>
            </w:r>
            <w:proofErr w:type="spellEnd"/>
          </w:p>
        </w:tc>
      </w:tr>
      <w:tr w:rsidR="00C07493" w:rsidRPr="00E27060" w14:paraId="1D90FB37" w14:textId="77777777" w:rsidTr="00C07493">
        <w:trPr>
          <w:trHeight w:val="230"/>
        </w:trPr>
        <w:tc>
          <w:tcPr>
            <w:tcW w:w="70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83E9AE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+375444563321</w:t>
            </w:r>
          </w:p>
        </w:tc>
        <w:tc>
          <w:tcPr>
            <w:tcW w:w="56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A8A95B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575C62D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61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2407614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01.01.2020 0:00:00</w:t>
            </w:r>
          </w:p>
        </w:tc>
        <w:tc>
          <w:tcPr>
            <w:tcW w:w="49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FEACEB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20:00:00</w:t>
            </w:r>
          </w:p>
        </w:tc>
        <w:tc>
          <w:tcPr>
            <w:tcW w:w="52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E3C6A11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Бассейн</w:t>
            </w:r>
          </w:p>
        </w:tc>
        <w:tc>
          <w:tcPr>
            <w:tcW w:w="80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EBDFEF1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Атлетика</w:t>
            </w:r>
          </w:p>
        </w:tc>
        <w:tc>
          <w:tcPr>
            <w:tcW w:w="6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EA4BA1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Притыцкого</w:t>
            </w:r>
            <w:proofErr w:type="spellEnd"/>
          </w:p>
        </w:tc>
        <w:tc>
          <w:tcPr>
            <w:tcW w:w="6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641E80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Притыцкого</w:t>
            </w:r>
            <w:proofErr w:type="spellEnd"/>
          </w:p>
        </w:tc>
        <w:tc>
          <w:tcPr>
            <w:tcW w:w="49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7F30B7D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31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20C7EF9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Гантели для </w:t>
            </w: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аквааэробики</w:t>
            </w:r>
            <w:proofErr w:type="spellEnd"/>
          </w:p>
        </w:tc>
        <w:tc>
          <w:tcPr>
            <w:tcW w:w="70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6FD1A7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Иванов</w:t>
            </w:r>
          </w:p>
        </w:tc>
        <w:tc>
          <w:tcPr>
            <w:tcW w:w="85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CABA2C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Иван</w:t>
            </w:r>
          </w:p>
        </w:tc>
        <w:tc>
          <w:tcPr>
            <w:tcW w:w="85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C552744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Иванович</w:t>
            </w:r>
          </w:p>
        </w:tc>
        <w:tc>
          <w:tcPr>
            <w:tcW w:w="85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9D02A27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ivan@gmail.com</w:t>
            </w:r>
          </w:p>
        </w:tc>
        <w:tc>
          <w:tcPr>
            <w:tcW w:w="42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EDFAD4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0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BC56A1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54407E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5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3B1217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D31E0FD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+375333333333</w:t>
            </w:r>
          </w:p>
        </w:tc>
      </w:tr>
      <w:tr w:rsidR="00C07493" w:rsidRPr="00E27060" w14:paraId="315EADBB" w14:textId="77777777" w:rsidTr="00C07493">
        <w:trPr>
          <w:trHeight w:val="230"/>
        </w:trPr>
        <w:tc>
          <w:tcPr>
            <w:tcW w:w="70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E023463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+375445674499</w:t>
            </w:r>
          </w:p>
        </w:tc>
        <w:tc>
          <w:tcPr>
            <w:tcW w:w="56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A097C7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CEB70A7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61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4D9BD1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11.03.2021 0:00:00</w:t>
            </w:r>
          </w:p>
        </w:tc>
        <w:tc>
          <w:tcPr>
            <w:tcW w:w="49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5FA95E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17:00:00</w:t>
            </w:r>
          </w:p>
        </w:tc>
        <w:tc>
          <w:tcPr>
            <w:tcW w:w="52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F17282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Бассейн</w:t>
            </w:r>
          </w:p>
        </w:tc>
        <w:tc>
          <w:tcPr>
            <w:tcW w:w="80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0C2CCA1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Атлетика</w:t>
            </w:r>
          </w:p>
        </w:tc>
        <w:tc>
          <w:tcPr>
            <w:tcW w:w="6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310971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Янки Мавра</w:t>
            </w:r>
          </w:p>
        </w:tc>
        <w:tc>
          <w:tcPr>
            <w:tcW w:w="6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43FC6F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Немига</w:t>
            </w:r>
          </w:p>
        </w:tc>
        <w:tc>
          <w:tcPr>
            <w:tcW w:w="49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B37F3A1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31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8A685D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Гантели для </w:t>
            </w: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аквааэробики</w:t>
            </w:r>
            <w:proofErr w:type="spellEnd"/>
          </w:p>
        </w:tc>
        <w:tc>
          <w:tcPr>
            <w:tcW w:w="70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D2A1CF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Иванов</w:t>
            </w:r>
          </w:p>
        </w:tc>
        <w:tc>
          <w:tcPr>
            <w:tcW w:w="85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F965CDC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Иван</w:t>
            </w:r>
          </w:p>
        </w:tc>
        <w:tc>
          <w:tcPr>
            <w:tcW w:w="85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6755BE2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Иванович</w:t>
            </w:r>
          </w:p>
        </w:tc>
        <w:tc>
          <w:tcPr>
            <w:tcW w:w="85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52BF85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ivanov@gmail.com</w:t>
            </w:r>
          </w:p>
        </w:tc>
        <w:tc>
          <w:tcPr>
            <w:tcW w:w="42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8A4A07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846B9FE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C5A421A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DA6D0D0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A58EA8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+375334567023</w:t>
            </w:r>
          </w:p>
        </w:tc>
      </w:tr>
      <w:tr w:rsidR="00C07493" w:rsidRPr="00E27060" w14:paraId="69473D41" w14:textId="77777777" w:rsidTr="00C07493">
        <w:trPr>
          <w:trHeight w:val="230"/>
        </w:trPr>
        <w:tc>
          <w:tcPr>
            <w:tcW w:w="70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3BAB97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+375444563321</w:t>
            </w:r>
          </w:p>
        </w:tc>
        <w:tc>
          <w:tcPr>
            <w:tcW w:w="56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4326C5D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740194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61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6D63C8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15.01.2020 0:00:00</w:t>
            </w:r>
          </w:p>
        </w:tc>
        <w:tc>
          <w:tcPr>
            <w:tcW w:w="49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99C167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16:00:00</w:t>
            </w:r>
          </w:p>
        </w:tc>
        <w:tc>
          <w:tcPr>
            <w:tcW w:w="52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9D6CC7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Зал тяжёлой атлетики</w:t>
            </w:r>
          </w:p>
        </w:tc>
        <w:tc>
          <w:tcPr>
            <w:tcW w:w="80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862D88C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Атлетика</w:t>
            </w:r>
          </w:p>
        </w:tc>
        <w:tc>
          <w:tcPr>
            <w:tcW w:w="6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1A4CEC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Янки Мавра</w:t>
            </w:r>
          </w:p>
        </w:tc>
        <w:tc>
          <w:tcPr>
            <w:tcW w:w="6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05E04F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Притыцкого</w:t>
            </w:r>
            <w:proofErr w:type="spellEnd"/>
          </w:p>
        </w:tc>
        <w:tc>
          <w:tcPr>
            <w:tcW w:w="49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7B2A16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31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0A83B4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Гантеля-500г</w:t>
            </w:r>
          </w:p>
        </w:tc>
        <w:tc>
          <w:tcPr>
            <w:tcW w:w="70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6B7804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Иванов</w:t>
            </w:r>
          </w:p>
        </w:tc>
        <w:tc>
          <w:tcPr>
            <w:tcW w:w="85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E8134F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Иван</w:t>
            </w:r>
          </w:p>
        </w:tc>
        <w:tc>
          <w:tcPr>
            <w:tcW w:w="85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439A014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Иванович</w:t>
            </w:r>
          </w:p>
        </w:tc>
        <w:tc>
          <w:tcPr>
            <w:tcW w:w="85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1BF0C0F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ivanov@gmail.com</w:t>
            </w:r>
          </w:p>
        </w:tc>
        <w:tc>
          <w:tcPr>
            <w:tcW w:w="42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93E91C2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06AB869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317494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95222EB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F1239FC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+375334567023</w:t>
            </w:r>
          </w:p>
        </w:tc>
      </w:tr>
      <w:tr w:rsidR="00C07493" w:rsidRPr="00E27060" w14:paraId="36B24DDB" w14:textId="77777777" w:rsidTr="00C07493">
        <w:trPr>
          <w:trHeight w:val="230"/>
        </w:trPr>
        <w:tc>
          <w:tcPr>
            <w:tcW w:w="70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D05D61B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+375444563321</w:t>
            </w:r>
          </w:p>
        </w:tc>
        <w:tc>
          <w:tcPr>
            <w:tcW w:w="56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F3AE71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77D66F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61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6A0856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15.01.2020 0:00:00</w:t>
            </w:r>
          </w:p>
        </w:tc>
        <w:tc>
          <w:tcPr>
            <w:tcW w:w="49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4CEA4EF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16:00:00</w:t>
            </w:r>
          </w:p>
        </w:tc>
        <w:tc>
          <w:tcPr>
            <w:tcW w:w="52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69A2890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Зал тяжёлой атлетики</w:t>
            </w:r>
          </w:p>
        </w:tc>
        <w:tc>
          <w:tcPr>
            <w:tcW w:w="80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12D794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Атлетика</w:t>
            </w:r>
          </w:p>
        </w:tc>
        <w:tc>
          <w:tcPr>
            <w:tcW w:w="6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E53C9A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Янки Мавра</w:t>
            </w:r>
          </w:p>
        </w:tc>
        <w:tc>
          <w:tcPr>
            <w:tcW w:w="6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952D91B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Притыцкого</w:t>
            </w:r>
            <w:proofErr w:type="spellEnd"/>
          </w:p>
        </w:tc>
        <w:tc>
          <w:tcPr>
            <w:tcW w:w="49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5FAFA3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31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3E1B6FE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Гантеля-1кг</w:t>
            </w:r>
          </w:p>
        </w:tc>
        <w:tc>
          <w:tcPr>
            <w:tcW w:w="70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535D948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Иванов</w:t>
            </w:r>
          </w:p>
        </w:tc>
        <w:tc>
          <w:tcPr>
            <w:tcW w:w="85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DD830A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Иван</w:t>
            </w:r>
          </w:p>
        </w:tc>
        <w:tc>
          <w:tcPr>
            <w:tcW w:w="85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5F8CEFC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Иванович</w:t>
            </w:r>
          </w:p>
        </w:tc>
        <w:tc>
          <w:tcPr>
            <w:tcW w:w="85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5293D70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ivanov@gmail.com</w:t>
            </w:r>
          </w:p>
        </w:tc>
        <w:tc>
          <w:tcPr>
            <w:tcW w:w="42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A26CBC1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D636B55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A19428B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1A9DD8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6264F04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+375334567023</w:t>
            </w:r>
          </w:p>
        </w:tc>
      </w:tr>
      <w:tr w:rsidR="00C07493" w:rsidRPr="00E27060" w14:paraId="0F28662B" w14:textId="77777777" w:rsidTr="00C07493">
        <w:trPr>
          <w:trHeight w:val="230"/>
        </w:trPr>
        <w:tc>
          <w:tcPr>
            <w:tcW w:w="70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16198B5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+375444563321</w:t>
            </w:r>
          </w:p>
        </w:tc>
        <w:tc>
          <w:tcPr>
            <w:tcW w:w="56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82C42E7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50F682A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Segoe UI" w:eastAsia="Segoe UI" w:hAnsi="Segoe UI"/>
                <w:color w:val="000000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61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B1C01B4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12.12.2020 0:00:00</w:t>
            </w:r>
          </w:p>
        </w:tc>
        <w:tc>
          <w:tcPr>
            <w:tcW w:w="49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C7A2631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10:00:00</w:t>
            </w:r>
          </w:p>
        </w:tc>
        <w:tc>
          <w:tcPr>
            <w:tcW w:w="52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517EA70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Зал лёгкой атлетики</w:t>
            </w:r>
          </w:p>
        </w:tc>
        <w:tc>
          <w:tcPr>
            <w:tcW w:w="80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898CD9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Велотрежанёр</w:t>
            </w:r>
            <w:proofErr w:type="spellEnd"/>
          </w:p>
        </w:tc>
        <w:tc>
          <w:tcPr>
            <w:tcW w:w="6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ED4995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Пушкина</w:t>
            </w:r>
          </w:p>
        </w:tc>
        <w:tc>
          <w:tcPr>
            <w:tcW w:w="6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E2CB06C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Притыцкого</w:t>
            </w:r>
            <w:proofErr w:type="spellEnd"/>
          </w:p>
        </w:tc>
        <w:tc>
          <w:tcPr>
            <w:tcW w:w="49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378EA29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31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0BC194F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Велотренажер-HMS</w:t>
            </w:r>
          </w:p>
        </w:tc>
        <w:tc>
          <w:tcPr>
            <w:tcW w:w="70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B23D38D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Иванова</w:t>
            </w:r>
          </w:p>
        </w:tc>
        <w:tc>
          <w:tcPr>
            <w:tcW w:w="85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187798A0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Карина</w:t>
            </w:r>
          </w:p>
        </w:tc>
        <w:tc>
          <w:tcPr>
            <w:tcW w:w="85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26E1C8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Ивановна</w:t>
            </w:r>
          </w:p>
        </w:tc>
        <w:tc>
          <w:tcPr>
            <w:tcW w:w="851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1B07D36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karina@gmail.com</w:t>
            </w:r>
          </w:p>
        </w:tc>
        <w:tc>
          <w:tcPr>
            <w:tcW w:w="42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AC06C5C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0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30A0D44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ABCFAD" w14:textId="77777777" w:rsidR="00C07493" w:rsidRPr="00E27060" w:rsidRDefault="00C07493" w:rsidP="00C07493">
            <w:pPr>
              <w:jc w:val="right"/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5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4B2838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proofErr w:type="spellStart"/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B52B64C" w14:textId="77777777" w:rsidR="00C07493" w:rsidRPr="00E27060" w:rsidRDefault="00C07493" w:rsidP="00C07493">
            <w:pPr>
              <w:rPr>
                <w:sz w:val="16"/>
                <w:szCs w:val="16"/>
              </w:rPr>
            </w:pPr>
            <w:r w:rsidRPr="00E27060">
              <w:rPr>
                <w:rFonts w:ascii="Arial" w:eastAsia="Arial" w:hAnsi="Arial"/>
                <w:color w:val="000000"/>
                <w:sz w:val="16"/>
                <w:szCs w:val="16"/>
              </w:rPr>
              <w:t>+375254565678</w:t>
            </w:r>
          </w:p>
        </w:tc>
      </w:tr>
    </w:tbl>
    <w:p w14:paraId="3E5388E8" w14:textId="77777777" w:rsidR="00F70CE1" w:rsidRDefault="00F70CE1" w:rsidP="00C07493">
      <w:pPr>
        <w:spacing w:after="0" w:line="240" w:lineRule="auto"/>
      </w:pPr>
    </w:p>
    <w:sectPr w:rsidR="00F70CE1" w:rsidSect="004B76D5">
      <w:footerReference w:type="default" r:id="rId10"/>
      <w:pgSz w:w="14734" w:h="16837"/>
      <w:pgMar w:top="1133" w:right="1133" w:bottom="1133" w:left="127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6F5D1" w14:textId="77777777" w:rsidR="00EE09FB" w:rsidRDefault="00EE09FB">
      <w:pPr>
        <w:spacing w:after="0" w:line="240" w:lineRule="auto"/>
      </w:pPr>
      <w:r>
        <w:separator/>
      </w:r>
    </w:p>
  </w:endnote>
  <w:endnote w:type="continuationSeparator" w:id="0">
    <w:p w14:paraId="1174F0F2" w14:textId="77777777" w:rsidR="00EE09FB" w:rsidRDefault="00EE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95"/>
      <w:gridCol w:w="2847"/>
      <w:gridCol w:w="3783"/>
    </w:tblGrid>
    <w:tr w:rsidR="009E29D2" w14:paraId="65328FF3" w14:textId="77777777">
      <w:tc>
        <w:tcPr>
          <w:tcW w:w="5760" w:type="dxa"/>
        </w:tcPr>
        <w:p w14:paraId="5EB37411" w14:textId="77777777" w:rsidR="009E29D2" w:rsidRDefault="009E29D2"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p w14:paraId="2578A836" w14:textId="77777777" w:rsidR="009E29D2" w:rsidRDefault="009E29D2">
          <w:pPr>
            <w:pStyle w:val="EmptyCellLayoutStyle"/>
            <w:spacing w:after="0" w:line="240" w:lineRule="auto"/>
          </w:pPr>
        </w:p>
      </w:tc>
      <w:tc>
        <w:tcPr>
          <w:tcW w:w="3827" w:type="dxa"/>
        </w:tcPr>
        <w:p w14:paraId="20D9F902" w14:textId="77777777" w:rsidR="009E29D2" w:rsidRDefault="009E29D2">
          <w:pPr>
            <w:pStyle w:val="EmptyCellLayoutStyle"/>
            <w:spacing w:after="0" w:line="240" w:lineRule="auto"/>
          </w:pPr>
        </w:p>
      </w:tc>
    </w:tr>
    <w:tr w:rsidR="009E29D2" w14:paraId="04EEB178" w14:textId="77777777">
      <w:tc>
        <w:tcPr>
          <w:tcW w:w="5760" w:type="dxa"/>
        </w:tcPr>
        <w:p w14:paraId="5FC94F64" w14:textId="77777777" w:rsidR="009E29D2" w:rsidRDefault="009E29D2"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847"/>
          </w:tblGrid>
          <w:tr w:rsidR="009E29D2" w14:paraId="5F01FE00" w14:textId="77777777">
            <w:trPr>
              <w:trHeight w:val="282"/>
            </w:trPr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48F7A1AB" w14:textId="7A4A174B" w:rsidR="009E29D2" w:rsidRDefault="009E29D2">
                <w:pPr>
                  <w:spacing w:after="0" w:line="240" w:lineRule="auto"/>
                  <w:jc w:val="right"/>
                </w:pPr>
              </w:p>
            </w:tc>
          </w:tr>
        </w:tbl>
        <w:p w14:paraId="6A7A40E1" w14:textId="77777777" w:rsidR="009E29D2" w:rsidRDefault="009E29D2">
          <w:pPr>
            <w:spacing w:after="0" w:line="240" w:lineRule="auto"/>
          </w:pPr>
        </w:p>
      </w:tc>
      <w:tc>
        <w:tcPr>
          <w:tcW w:w="3827" w:type="dxa"/>
        </w:tcPr>
        <w:p w14:paraId="6F17F3BE" w14:textId="77777777" w:rsidR="009E29D2" w:rsidRDefault="009E29D2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387DA" w14:textId="77777777" w:rsidR="00EE09FB" w:rsidRDefault="00EE09FB">
      <w:pPr>
        <w:spacing w:after="0" w:line="240" w:lineRule="auto"/>
      </w:pPr>
      <w:r>
        <w:separator/>
      </w:r>
    </w:p>
  </w:footnote>
  <w:footnote w:type="continuationSeparator" w:id="0">
    <w:p w14:paraId="4E01D3F9" w14:textId="77777777" w:rsidR="00EE09FB" w:rsidRDefault="00EE0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D2"/>
    <w:rsid w:val="001371C0"/>
    <w:rsid w:val="00146F47"/>
    <w:rsid w:val="00194B10"/>
    <w:rsid w:val="00224CD0"/>
    <w:rsid w:val="002C5DA9"/>
    <w:rsid w:val="003A7E8F"/>
    <w:rsid w:val="004B76D5"/>
    <w:rsid w:val="004F7BF1"/>
    <w:rsid w:val="00671EB9"/>
    <w:rsid w:val="006D230F"/>
    <w:rsid w:val="006F374E"/>
    <w:rsid w:val="007103EF"/>
    <w:rsid w:val="0082493F"/>
    <w:rsid w:val="008F51EE"/>
    <w:rsid w:val="009226BD"/>
    <w:rsid w:val="009662E6"/>
    <w:rsid w:val="009A3EDF"/>
    <w:rsid w:val="009E29D2"/>
    <w:rsid w:val="00C07493"/>
    <w:rsid w:val="00CF2CFB"/>
    <w:rsid w:val="00D70C6E"/>
    <w:rsid w:val="00DD1A84"/>
    <w:rsid w:val="00E265D2"/>
    <w:rsid w:val="00EE09FB"/>
    <w:rsid w:val="00F43F43"/>
    <w:rsid w:val="00F7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78C3"/>
  <w15:docId w15:val="{7BC13142-68A6-4C2F-A43A-7F085F6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a3">
    <w:name w:val="header"/>
    <w:basedOn w:val="a"/>
    <w:link w:val="a4"/>
    <w:uiPriority w:val="99"/>
    <w:unhideWhenUsed/>
    <w:rsid w:val="0071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03EF"/>
  </w:style>
  <w:style w:type="paragraph" w:styleId="a5">
    <w:name w:val="footer"/>
    <w:basedOn w:val="a"/>
    <w:link w:val="a6"/>
    <w:uiPriority w:val="99"/>
    <w:unhideWhenUsed/>
    <w:rsid w:val="0071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0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Dasha</dc:creator>
  <dc:description/>
  <cp:lastModifiedBy>Пользователь Windows</cp:lastModifiedBy>
  <cp:revision>14</cp:revision>
  <dcterms:created xsi:type="dcterms:W3CDTF">2020-04-11T08:48:00Z</dcterms:created>
  <dcterms:modified xsi:type="dcterms:W3CDTF">2020-04-12T21:43:00Z</dcterms:modified>
</cp:coreProperties>
</file>